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57D4" w:rsidRDefault="00B003FD">
      <w:pPr>
        <w:shd w:val="clear" w:color="auto" w:fill="C0C0C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Mukesh Kumar Singh</w:t>
      </w:r>
    </w:p>
    <w:p w:rsidR="0045065A" w:rsidRDefault="00D557D4" w:rsidP="0045065A">
      <w:pPr>
        <w:shd w:val="clear" w:color="auto" w:fill="C0C0C0"/>
        <w:jc w:val="center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>Address:</w:t>
      </w:r>
      <w:r>
        <w:rPr>
          <w:rFonts w:ascii="Zurich BT" w:hAnsi="Zurich BT"/>
          <w:sz w:val="22"/>
        </w:rPr>
        <w:t xml:space="preserve"> </w:t>
      </w:r>
      <w:r w:rsidR="0045065A">
        <w:rPr>
          <w:rFonts w:ascii="Zurich BT" w:hAnsi="Zurich BT"/>
          <w:sz w:val="22"/>
        </w:rPr>
        <w:t>Kastur Chand Chawl MD Road Behind Power House</w:t>
      </w:r>
    </w:p>
    <w:p w:rsidR="00D557D4" w:rsidRDefault="0045065A" w:rsidP="0045065A">
      <w:pPr>
        <w:shd w:val="clear" w:color="auto" w:fill="C0C0C0"/>
        <w:jc w:val="center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Kandivali East 400101</w:t>
      </w:r>
      <w:r w:rsidR="00D557D4">
        <w:rPr>
          <w:rFonts w:ascii="Zurich BT" w:hAnsi="Zurich BT"/>
          <w:sz w:val="22"/>
        </w:rPr>
        <w:t xml:space="preserve"> Maharastra  India.</w:t>
      </w:r>
    </w:p>
    <w:p w:rsidR="00D557D4" w:rsidRDefault="00D557D4">
      <w:pPr>
        <w:shd w:val="clear" w:color="auto" w:fill="C0C0C0"/>
        <w:jc w:val="center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>Mobile:</w:t>
      </w:r>
      <w:r w:rsidR="009861BA">
        <w:rPr>
          <w:rFonts w:ascii="Zurich BT" w:hAnsi="Zurich BT"/>
          <w:sz w:val="22"/>
        </w:rPr>
        <w:t xml:space="preserve"> +91-9870002691</w:t>
      </w:r>
      <w:r>
        <w:rPr>
          <w:rFonts w:ascii="Zurich BT" w:hAnsi="Zurich BT"/>
          <w:sz w:val="22"/>
        </w:rPr>
        <w:t xml:space="preserve"> </w:t>
      </w:r>
      <w:r>
        <w:rPr>
          <w:rFonts w:ascii="Zurich BT" w:hAnsi="Zurich BT"/>
          <w:b/>
          <w:sz w:val="22"/>
        </w:rPr>
        <w:t>E-mail:</w:t>
      </w:r>
      <w:r w:rsidR="002A3BA2">
        <w:rPr>
          <w:rFonts w:ascii="Zurich BT" w:hAnsi="Zurich BT"/>
          <w:sz w:val="22"/>
        </w:rPr>
        <w:t xml:space="preserve"> dsinghmukesh</w:t>
      </w:r>
      <w:r>
        <w:rPr>
          <w:rFonts w:ascii="Zurich BT" w:hAnsi="Zurich BT"/>
          <w:sz w:val="22"/>
        </w:rPr>
        <w:t>@gmail.com</w:t>
      </w:r>
    </w:p>
    <w:p w:rsidR="00382E38" w:rsidRDefault="00382E38" w:rsidP="00382E38">
      <w:pPr>
        <w:rPr>
          <w:rFonts w:ascii="Zurich BT" w:hAnsi="Zurich BT"/>
          <w:sz w:val="22"/>
        </w:rPr>
      </w:pPr>
    </w:p>
    <w:p w:rsidR="00D557D4" w:rsidRPr="00382E38" w:rsidRDefault="004646CC" w:rsidP="00382E38">
      <w:pPr>
        <w:rPr>
          <w:rFonts w:ascii="Zurich BT" w:hAnsi="Zurich BT"/>
          <w:b/>
          <w:sz w:val="22"/>
          <w:u w:val="single"/>
          <w:lang w:val="en-IN"/>
        </w:rPr>
      </w:pPr>
      <w:r w:rsidRPr="004646CC"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5pt;margin-top:7.3pt;width:65pt;height:34.25pt;z-index:1;mso-wrap-style:none;v-text-anchor:middle" strokeweight=".26mm">
            <v:fill color2="#a1a1a1" angle="225" focus="50%" type="gradient"/>
          </v:shape>
        </w:pict>
      </w:r>
      <w:r w:rsidRPr="004646CC"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365pt;margin-top:7.3pt;width:75pt;height:34pt;z-index:2;mso-wrap-style:none;v-text-anchor:middle" strokeweight=".26mm">
            <v:fill color2="#b9b9b9" angle="315" focus="50%" type="gradient"/>
          </v:shape>
        </w:pict>
      </w:r>
    </w:p>
    <w:p w:rsidR="00D557D4" w:rsidRDefault="00D557D4">
      <w:pPr>
        <w:spacing w:before="4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Web, Software developer</w:t>
      </w:r>
    </w:p>
    <w:p w:rsidR="00D557D4" w:rsidRDefault="00D557D4">
      <w:pPr>
        <w:jc w:val="center"/>
        <w:rPr>
          <w:rFonts w:ascii="Zurich BT" w:hAnsi="Zurich BT"/>
          <w:sz w:val="22"/>
        </w:rPr>
      </w:pPr>
    </w:p>
    <w:p w:rsidR="00D557D4" w:rsidRDefault="00D557D4">
      <w:pPr>
        <w:jc w:val="center"/>
        <w:rPr>
          <w:rFonts w:ascii="Zurich BT" w:hAnsi="Zurich BT"/>
          <w:sz w:val="22"/>
        </w:rPr>
      </w:pPr>
    </w:p>
    <w:p w:rsidR="00D557D4" w:rsidRDefault="00D557D4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Career Conspectus</w:t>
      </w:r>
    </w:p>
    <w:p w:rsidR="00D557D4" w:rsidRDefault="004646CC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 w:rsidRPr="004646C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.1pt;margin-top:7.7pt;width:159.15pt;height:207.85pt;z-index:3;mso-wrap-distance-left:9.05pt;mso-wrap-distance-right:9.05pt" strokeweight=".5pt">
            <v:fill color2="black"/>
            <v:textbox inset="7.45pt,3.85pt,7.45pt,3.85pt">
              <w:txbxContent>
                <w:p w:rsidR="00D557D4" w:rsidRDefault="00D557D4">
                  <w:pPr>
                    <w:spacing w:before="120" w:line="360" w:lineRule="auto"/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</w:rPr>
                    <w:t>Project Analysis</w:t>
                  </w:r>
                </w:p>
                <w:p w:rsidR="00D557D4" w:rsidRDefault="00D557D4">
                  <w:pPr>
                    <w:spacing w:before="120" w:line="360" w:lineRule="auto"/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</w:rPr>
                    <w:t>Data Base Design</w:t>
                  </w:r>
                </w:p>
                <w:p w:rsidR="00D557D4" w:rsidRDefault="00D557D4">
                  <w:pPr>
                    <w:spacing w:before="120" w:line="360" w:lineRule="auto"/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</w:rPr>
                    <w:t>Project Development</w:t>
                  </w:r>
                </w:p>
                <w:p w:rsidR="00D557D4" w:rsidRDefault="00D557D4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Front End Tools:</w:t>
                  </w:r>
                </w:p>
                <w:p w:rsidR="00D557D4" w:rsidRDefault="00D557D4">
                  <w:pPr>
                    <w:spacing w:before="120"/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PHP,</w:t>
                  </w:r>
                  <w:r w:rsidR="00562FF7">
                    <w:rPr>
                      <w:rFonts w:ascii="Verdana" w:hAnsi="Verdana"/>
                      <w:sz w:val="16"/>
                    </w:rPr>
                    <w:t xml:space="preserve"> </w:t>
                  </w:r>
                  <w:r w:rsidR="00FC43D5">
                    <w:rPr>
                      <w:rFonts w:ascii="Verdana" w:hAnsi="Verdana"/>
                      <w:sz w:val="16"/>
                    </w:rPr>
                    <w:t>Wordpress, Jquery,Ajax</w:t>
                  </w:r>
                </w:p>
                <w:p w:rsidR="00D557D4" w:rsidRDefault="00D557D4">
                  <w:pPr>
                    <w:spacing w:before="120"/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D557D4" w:rsidRDefault="00D557D4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Back End Tools:</w:t>
                  </w:r>
                </w:p>
                <w:p w:rsidR="00562FF7" w:rsidRDefault="00FC43D5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MY SQL,</w:t>
                  </w:r>
                </w:p>
                <w:p w:rsidR="00D557D4" w:rsidRDefault="00D557D4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MS-Access</w:t>
                  </w:r>
                </w:p>
                <w:p w:rsidR="00D557D4" w:rsidRDefault="00D557D4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D557D4" w:rsidRDefault="00D557D4">
                  <w:pPr>
                    <w:spacing w:before="120" w:line="360" w:lineRule="auto"/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</w:rPr>
                    <w:t>User Training</w:t>
                  </w:r>
                </w:p>
                <w:p w:rsidR="00D557D4" w:rsidRDefault="00D557D4">
                  <w:pPr>
                    <w:spacing w:before="120" w:line="360" w:lineRule="auto"/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</w:rPr>
                    <w:t>Team Management</w:t>
                  </w:r>
                </w:p>
                <w:p w:rsidR="00D557D4" w:rsidRDefault="00D557D4">
                  <w:pPr>
                    <w:spacing w:before="120" w:line="360" w:lineRule="auto"/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</w:p>
              </w:txbxContent>
            </v:textbox>
            <w10:wrap type="square"/>
          </v:shape>
        </w:pict>
      </w:r>
      <w:r w:rsidR="00FC43D5">
        <w:rPr>
          <w:rFonts w:ascii="Zurich BT" w:hAnsi="Zurich BT"/>
          <w:b/>
          <w:sz w:val="22"/>
        </w:rPr>
        <w:t xml:space="preserve">Over </w:t>
      </w:r>
      <w:r w:rsidR="00526BC2">
        <w:rPr>
          <w:rFonts w:ascii="Zurich BT" w:hAnsi="Zurich BT"/>
          <w:b/>
          <w:sz w:val="22"/>
        </w:rPr>
        <w:t>3</w:t>
      </w:r>
      <w:r w:rsidR="00D557D4">
        <w:rPr>
          <w:rFonts w:ascii="Zurich BT" w:hAnsi="Zurich BT"/>
          <w:b/>
          <w:sz w:val="22"/>
        </w:rPr>
        <w:t xml:space="preserve"> years’</w:t>
      </w:r>
      <w:r w:rsidR="00D557D4">
        <w:rPr>
          <w:rFonts w:ascii="Zurich BT" w:hAnsi="Zurich BT"/>
          <w:sz w:val="22"/>
        </w:rPr>
        <w:t xml:space="preserve"> rich cross cultural experience in website development, software development and data base management.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Presently working with </w:t>
      </w:r>
      <w:r w:rsidR="00FC43D5">
        <w:rPr>
          <w:rFonts w:ascii="Zurich BT" w:hAnsi="Zurich BT"/>
          <w:b/>
          <w:sz w:val="22"/>
        </w:rPr>
        <w:t>K Webmaker Digital Agency</w:t>
      </w:r>
      <w:r>
        <w:rPr>
          <w:rFonts w:ascii="Zurich BT" w:hAnsi="Zurich BT"/>
          <w:b/>
          <w:sz w:val="22"/>
        </w:rPr>
        <w:t>.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keen strategist with expertise in understanding customer requirement. 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keen analyst, highly skilled in website development and software development.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 Ability to formulate and implement tactical initiatives to delivery project.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Possess credibility &amp; personal integrity that leaves lasting impressions with corporate decision makers, motivates the employees and generates loyalty.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An enterprising leader with proven abilities in leading teams towards achievement of organizational goals.</w:t>
      </w:r>
    </w:p>
    <w:p w:rsidR="00D557D4" w:rsidRDefault="00D557D4">
      <w:pPr>
        <w:numPr>
          <w:ilvl w:val="0"/>
          <w:numId w:val="4"/>
        </w:numPr>
        <w:spacing w:before="6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Effective communicator &amp; learner with strong analytical, problem solving &amp; organizational abilities.</w:t>
      </w: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C214FB" w:rsidRDefault="00C214FB">
      <w:pPr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D557D4" w:rsidRDefault="00D557D4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Core Competencies</w:t>
      </w: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Web </w:t>
      </w:r>
      <w:r w:rsidR="00F51E38">
        <w:rPr>
          <w:rFonts w:ascii="Zurich BT" w:hAnsi="Zurich BT"/>
          <w:b/>
          <w:sz w:val="22"/>
        </w:rPr>
        <w:t>and</w:t>
      </w:r>
      <w:r>
        <w:rPr>
          <w:rFonts w:ascii="Zurich BT" w:hAnsi="Zurich BT"/>
          <w:b/>
          <w:sz w:val="22"/>
        </w:rPr>
        <w:t xml:space="preserve"> software Developer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Complete study of customer requirement.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Coordinating with various stake holders of clients to reach on best possible product.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Feasibility test.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Designing data base structure.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Developing website.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Developing software.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Website/software test prior to delivery.</w:t>
      </w:r>
    </w:p>
    <w:p w:rsidR="00D557D4" w:rsidRDefault="00D557D4">
      <w:pPr>
        <w:numPr>
          <w:ilvl w:val="0"/>
          <w:numId w:val="5"/>
        </w:numPr>
        <w:spacing w:before="40"/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Training to software/ website users for efficient and effective handling/usage of the product.</w:t>
      </w:r>
    </w:p>
    <w:p w:rsidR="00D557D4" w:rsidRDefault="00D557D4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 w:rsidP="00BD7CF5">
      <w:pPr>
        <w:pBdr>
          <w:bottom w:val="single" w:sz="20" w:space="1" w:color="000000"/>
        </w:pBdr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120AC2" w:rsidRDefault="00120AC2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</w:p>
    <w:p w:rsidR="00D557D4" w:rsidRDefault="00D557D4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Career Contour</w:t>
      </w: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F51E38" w:rsidRDefault="00526BC2" w:rsidP="00F51E38">
      <w:pPr>
        <w:shd w:val="clear" w:color="auto" w:fill="C0C0C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Sept 2012</w:t>
      </w:r>
      <w:r w:rsidR="00FF2264">
        <w:rPr>
          <w:rFonts w:ascii="Zurich BT" w:hAnsi="Zurich BT"/>
          <w:b/>
          <w:sz w:val="22"/>
        </w:rPr>
        <w:t xml:space="preserve"> to</w:t>
      </w:r>
      <w:r w:rsidR="00F51E38">
        <w:rPr>
          <w:rFonts w:ascii="Zurich BT" w:hAnsi="Zurich BT"/>
          <w:b/>
          <w:sz w:val="22"/>
        </w:rPr>
        <w:t xml:space="preserve"> till date with “K </w:t>
      </w:r>
      <w:r w:rsidR="00F51E38">
        <w:rPr>
          <w:rFonts w:ascii="Zurich BT" w:hAnsi="Zurich BT" w:hint="eastAsia"/>
          <w:b/>
          <w:sz w:val="22"/>
        </w:rPr>
        <w:t>Webmaker</w:t>
      </w:r>
      <w:r w:rsidR="00F51E38">
        <w:rPr>
          <w:rFonts w:ascii="Zurich BT" w:hAnsi="Zurich BT"/>
          <w:b/>
          <w:sz w:val="22"/>
        </w:rPr>
        <w:t xml:space="preserve"> Digital Agency”</w:t>
      </w:r>
    </w:p>
    <w:p w:rsidR="00F51E38" w:rsidRDefault="00F51E38" w:rsidP="00F51E38">
      <w:pPr>
        <w:shd w:val="clear" w:color="auto" w:fill="C0C0C0"/>
        <w:jc w:val="both"/>
        <w:rPr>
          <w:rFonts w:ascii="Zurich BT" w:hAnsi="Zurich BT"/>
          <w:b/>
          <w:sz w:val="22"/>
        </w:rPr>
      </w:pPr>
    </w:p>
    <w:p w:rsidR="00F51E38" w:rsidRDefault="00F51E38" w:rsidP="00F51E38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8" w:history="1">
        <w:r w:rsidRPr="000853DB">
          <w:rPr>
            <w:rStyle w:val="Hyperlink"/>
          </w:rPr>
          <w:t>www.iijs.org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(India International Jewellery Show)</w:t>
      </w:r>
    </w:p>
    <w:p w:rsidR="00F51E38" w:rsidRDefault="000C7B7B" w:rsidP="00F51E38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</w:t>
      </w:r>
      <w:r w:rsidR="00A601AF">
        <w:rPr>
          <w:rFonts w:ascii="Zurich BT" w:hAnsi="Zurich BT"/>
          <w:sz w:val="22"/>
        </w:rPr>
        <w:t>e developed for E</w:t>
      </w:r>
      <w:r>
        <w:rPr>
          <w:rFonts w:ascii="Zurich BT" w:hAnsi="Zurich BT"/>
          <w:sz w:val="22"/>
        </w:rPr>
        <w:t>xhibition for Jewellery show.</w:t>
      </w:r>
    </w:p>
    <w:p w:rsidR="00F51E38" w:rsidRDefault="000C7B7B" w:rsidP="00F51E38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The website covered </w:t>
      </w:r>
      <w:r>
        <w:rPr>
          <w:rFonts w:ascii="Zurich BT" w:hAnsi="Zurich BT" w:hint="eastAsia"/>
          <w:sz w:val="22"/>
        </w:rPr>
        <w:t>following</w:t>
      </w:r>
      <w:r>
        <w:rPr>
          <w:rFonts w:ascii="Zurich BT" w:hAnsi="Zurich BT"/>
          <w:sz w:val="22"/>
        </w:rPr>
        <w:t xml:space="preserve"> modules Exhibitor Registration, Domestic/International Visitor Registration, Space Application Booking and Hotel Registration</w:t>
      </w:r>
      <w:r w:rsidR="00F51E38">
        <w:rPr>
          <w:rFonts w:ascii="Zurich BT" w:hAnsi="Zurich BT"/>
          <w:sz w:val="22"/>
        </w:rPr>
        <w:t>.</w:t>
      </w:r>
    </w:p>
    <w:p w:rsidR="00F51E38" w:rsidRDefault="000C7B7B" w:rsidP="00F51E38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Developed </w:t>
      </w:r>
      <w:r w:rsidR="00C45334">
        <w:rPr>
          <w:rFonts w:ascii="Zurich BT" w:hAnsi="Zurich BT"/>
          <w:sz w:val="22"/>
        </w:rPr>
        <w:t>OBMP (</w:t>
      </w:r>
      <w:r w:rsidR="00534A94">
        <w:rPr>
          <w:rFonts w:ascii="Zurich BT" w:hAnsi="Zurich BT"/>
          <w:sz w:val="22"/>
        </w:rPr>
        <w:t xml:space="preserve">Online Business Matching Program), </w:t>
      </w:r>
      <w:r>
        <w:rPr>
          <w:rFonts w:ascii="Zurich BT" w:hAnsi="Zurich BT"/>
          <w:sz w:val="22"/>
        </w:rPr>
        <w:t xml:space="preserve">Manual </w:t>
      </w:r>
      <w:r w:rsidR="00C45334">
        <w:rPr>
          <w:rFonts w:ascii="Zurich BT" w:hAnsi="Zurich BT"/>
          <w:sz w:val="22"/>
        </w:rPr>
        <w:t xml:space="preserve">,Inventory System </w:t>
      </w:r>
      <w:r>
        <w:rPr>
          <w:rFonts w:ascii="Zurich BT" w:hAnsi="Zurich BT"/>
          <w:sz w:val="22"/>
        </w:rPr>
        <w:t xml:space="preserve">and </w:t>
      </w:r>
      <w:r w:rsidR="00A601AF">
        <w:rPr>
          <w:rFonts w:ascii="Zurich BT" w:hAnsi="Zurich BT"/>
          <w:sz w:val="22"/>
        </w:rPr>
        <w:t>Reports.</w:t>
      </w:r>
    </w:p>
    <w:p w:rsidR="00F51E38" w:rsidRDefault="00F51E38" w:rsidP="00F51E38">
      <w:pPr>
        <w:jc w:val="both"/>
        <w:rPr>
          <w:rFonts w:ascii="Zurich BT" w:hAnsi="Zurich BT"/>
          <w:sz w:val="22"/>
        </w:rPr>
      </w:pPr>
    </w:p>
    <w:p w:rsidR="00F51E38" w:rsidRDefault="00F51E38" w:rsidP="00F51E38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9" w:history="1">
        <w:r w:rsidRPr="000853DB">
          <w:rPr>
            <w:rStyle w:val="Hyperlink"/>
          </w:rPr>
          <w:t>www.iijs-signature.org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(Signature 2014)</w:t>
      </w:r>
    </w:p>
    <w:p w:rsidR="00A601AF" w:rsidRDefault="00A601AF" w:rsidP="00A601AF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Exhibition for Jewellery show.</w:t>
      </w:r>
    </w:p>
    <w:p w:rsidR="00A601AF" w:rsidRDefault="00A601AF" w:rsidP="00A601AF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The website covered </w:t>
      </w:r>
      <w:r>
        <w:rPr>
          <w:rFonts w:ascii="Zurich BT" w:hAnsi="Zurich BT" w:hint="eastAsia"/>
          <w:sz w:val="22"/>
        </w:rPr>
        <w:t>following</w:t>
      </w:r>
      <w:r>
        <w:rPr>
          <w:rFonts w:ascii="Zurich BT" w:hAnsi="Zurich BT"/>
          <w:sz w:val="22"/>
        </w:rPr>
        <w:t xml:space="preserve"> modules Exhibitor Registration, Domestic/International Visitor Registration, Space Application Booking and Hotel Registration.</w:t>
      </w:r>
    </w:p>
    <w:p w:rsidR="00A601AF" w:rsidRDefault="00A601AF" w:rsidP="00A601AF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Developed </w:t>
      </w:r>
      <w:r w:rsidR="00F4396E">
        <w:rPr>
          <w:rFonts w:ascii="Zurich BT" w:hAnsi="Zurich BT"/>
          <w:sz w:val="22"/>
        </w:rPr>
        <w:t>OBMP (</w:t>
      </w:r>
      <w:r w:rsidR="00534A94">
        <w:rPr>
          <w:rFonts w:ascii="Zurich BT" w:hAnsi="Zurich BT"/>
          <w:sz w:val="22"/>
        </w:rPr>
        <w:t xml:space="preserve">Online Business Matching Program), </w:t>
      </w:r>
      <w:r>
        <w:rPr>
          <w:rFonts w:ascii="Zurich BT" w:hAnsi="Zurich BT"/>
          <w:sz w:val="22"/>
        </w:rPr>
        <w:t>Manual</w:t>
      </w:r>
      <w:r w:rsidR="00C45334">
        <w:rPr>
          <w:rFonts w:ascii="Zurich BT" w:hAnsi="Zurich BT"/>
          <w:sz w:val="22"/>
        </w:rPr>
        <w:t>,</w:t>
      </w:r>
      <w:r w:rsidR="00C45334" w:rsidRPr="00C45334">
        <w:rPr>
          <w:rFonts w:ascii="Zurich BT" w:hAnsi="Zurich BT"/>
          <w:sz w:val="22"/>
        </w:rPr>
        <w:t xml:space="preserve"> </w:t>
      </w:r>
      <w:r w:rsidR="00C45334">
        <w:rPr>
          <w:rFonts w:ascii="Zurich BT" w:hAnsi="Zurich BT"/>
          <w:sz w:val="22"/>
        </w:rPr>
        <w:t>Inventory System</w:t>
      </w:r>
      <w:r>
        <w:rPr>
          <w:rFonts w:ascii="Zurich BT" w:hAnsi="Zurich BT"/>
          <w:sz w:val="22"/>
        </w:rPr>
        <w:t xml:space="preserve"> and Reports.</w:t>
      </w:r>
    </w:p>
    <w:p w:rsidR="00F51E38" w:rsidRDefault="00F51E38" w:rsidP="00F51E38">
      <w:pPr>
        <w:jc w:val="both"/>
        <w:rPr>
          <w:rFonts w:ascii="Zurich BT" w:hAnsi="Zurich BT"/>
          <w:sz w:val="22"/>
        </w:rPr>
      </w:pPr>
    </w:p>
    <w:p w:rsidR="00F51E38" w:rsidRDefault="00F51E38" w:rsidP="00F51E38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0" w:history="1">
        <w:r w:rsidRPr="000853DB">
          <w:rPr>
            <w:rStyle w:val="Hyperlink"/>
          </w:rPr>
          <w:t>www.gjepc.org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(The Gem &amp; </w:t>
      </w:r>
      <w:r w:rsidRPr="00731315">
        <w:rPr>
          <w:rFonts w:ascii="Zurich BT" w:hAnsi="Zurich BT"/>
          <w:b/>
          <w:sz w:val="22"/>
          <w:lang w:val="en-IN"/>
        </w:rPr>
        <w:t>Jewellery</w:t>
      </w:r>
      <w:r>
        <w:rPr>
          <w:rFonts w:ascii="Zurich BT" w:hAnsi="Zurich BT"/>
          <w:b/>
          <w:sz w:val="22"/>
        </w:rPr>
        <w:t xml:space="preserve"> Export Promotion Council)</w:t>
      </w:r>
    </w:p>
    <w:p w:rsidR="00F51E38" w:rsidRDefault="00F51E38" w:rsidP="00F51E38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</w:t>
      </w:r>
      <w:r w:rsidR="00A601AF">
        <w:rPr>
          <w:rFonts w:ascii="Zurich BT" w:hAnsi="Zurich BT"/>
          <w:sz w:val="22"/>
        </w:rPr>
        <w:t xml:space="preserve">veloped for semi government organization.  </w:t>
      </w:r>
    </w:p>
    <w:p w:rsidR="00F51E38" w:rsidRDefault="00534A94" w:rsidP="00F51E38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The website covered </w:t>
      </w:r>
      <w:r>
        <w:rPr>
          <w:rFonts w:ascii="Zurich BT" w:hAnsi="Zurich BT" w:hint="eastAsia"/>
          <w:sz w:val="22"/>
        </w:rPr>
        <w:t>following</w:t>
      </w:r>
      <w:r>
        <w:rPr>
          <w:rFonts w:ascii="Zurich BT" w:hAnsi="Zurich BT"/>
          <w:sz w:val="22"/>
        </w:rPr>
        <w:t xml:space="preserve"> modules Membership Registration, Kimberly Process, Data porting from ERP to Web </w:t>
      </w:r>
      <w:r w:rsidR="00EB6F7A">
        <w:rPr>
          <w:rFonts w:ascii="Zurich BT" w:hAnsi="Zurich BT"/>
          <w:sz w:val="22"/>
        </w:rPr>
        <w:t>vice versa</w:t>
      </w:r>
      <w:r w:rsidR="00F4396E">
        <w:rPr>
          <w:rFonts w:ascii="Zurich BT" w:hAnsi="Zurich BT"/>
          <w:sz w:val="22"/>
        </w:rPr>
        <w:t xml:space="preserve"> using FTP concept</w:t>
      </w:r>
      <w:r w:rsidR="00F51E38">
        <w:rPr>
          <w:rFonts w:ascii="Zurich BT" w:hAnsi="Zurich BT"/>
          <w:sz w:val="22"/>
        </w:rPr>
        <w:t>.</w:t>
      </w:r>
    </w:p>
    <w:p w:rsidR="00F51E38" w:rsidRDefault="00F4396E" w:rsidP="00F51E38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Manage registered member data, CMS, </w:t>
      </w:r>
      <w:r>
        <w:rPr>
          <w:rFonts w:ascii="Zurich BT" w:hAnsi="Zurich BT" w:hint="eastAsia"/>
          <w:sz w:val="22"/>
        </w:rPr>
        <w:t>authenticate</w:t>
      </w:r>
      <w:r>
        <w:rPr>
          <w:rFonts w:ascii="Zurich BT" w:hAnsi="Zurich BT"/>
          <w:sz w:val="22"/>
        </w:rPr>
        <w:t xml:space="preserve"> and issue RCMC certificate.</w:t>
      </w:r>
    </w:p>
    <w:p w:rsidR="006A627A" w:rsidRDefault="006A627A" w:rsidP="006A627A">
      <w:pPr>
        <w:jc w:val="both"/>
        <w:rPr>
          <w:rFonts w:ascii="Zurich BT" w:hAnsi="Zurich BT"/>
          <w:sz w:val="22"/>
        </w:rPr>
      </w:pPr>
    </w:p>
    <w:p w:rsidR="006A627A" w:rsidRDefault="006A627A" w:rsidP="006A627A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1" w:history="1">
        <w:r w:rsidRPr="000853DB">
          <w:rPr>
            <w:rStyle w:val="Hyperlink"/>
          </w:rPr>
          <w:t>www.back2college.in</w:t>
        </w:r>
      </w:hyperlink>
      <w:r>
        <w:t xml:space="preserve"> </w:t>
      </w:r>
      <w:r>
        <w:rPr>
          <w:rFonts w:ascii="Zurich BT" w:hAnsi="Zurich BT"/>
          <w:b/>
          <w:sz w:val="22"/>
        </w:rPr>
        <w:t>(Back2college)</w:t>
      </w:r>
    </w:p>
    <w:p w:rsidR="006A627A" w:rsidRDefault="00F4396E" w:rsidP="006A627A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Advertisement Company.</w:t>
      </w:r>
    </w:p>
    <w:p w:rsidR="006A627A" w:rsidRDefault="00F4396E" w:rsidP="006A627A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Manage CMS, Banner Module, Hit Count/Impression, and Chatting System, Custom Referral module (Gmail and Yahoo)</w:t>
      </w:r>
      <w:r w:rsidR="006A627A">
        <w:rPr>
          <w:rFonts w:ascii="Zurich BT" w:hAnsi="Zurich BT"/>
          <w:sz w:val="22"/>
        </w:rPr>
        <w:t>.</w:t>
      </w:r>
    </w:p>
    <w:p w:rsidR="006A627A" w:rsidRDefault="00144E4A" w:rsidP="006A627A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Manage Polling System, Contest Module</w:t>
      </w:r>
      <w:r w:rsidR="006A627A">
        <w:rPr>
          <w:rFonts w:ascii="Zurich BT" w:hAnsi="Zurich BT"/>
          <w:sz w:val="22"/>
        </w:rPr>
        <w:t>.</w:t>
      </w:r>
    </w:p>
    <w:p w:rsidR="006A627A" w:rsidRDefault="006A627A" w:rsidP="006A627A">
      <w:pPr>
        <w:jc w:val="both"/>
        <w:rPr>
          <w:rFonts w:ascii="Zurich BT" w:hAnsi="Zurich BT"/>
          <w:sz w:val="22"/>
        </w:rPr>
      </w:pPr>
    </w:p>
    <w:p w:rsidR="006A627A" w:rsidRDefault="006A627A" w:rsidP="006A627A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2" w:history="1">
        <w:r w:rsidRPr="000853DB">
          <w:rPr>
            <w:rStyle w:val="Hyperlink"/>
          </w:rPr>
          <w:t>www.flemingo-intl.com</w:t>
        </w:r>
      </w:hyperlink>
      <w:r>
        <w:rPr>
          <w:rFonts w:ascii="Zurich BT" w:hAnsi="Zurich BT"/>
          <w:b/>
          <w:sz w:val="22"/>
        </w:rPr>
        <w:t xml:space="preserve"> (Flemingo)</w:t>
      </w:r>
    </w:p>
    <w:p w:rsidR="006A627A" w:rsidRDefault="006A627A" w:rsidP="006A627A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website developed for </w:t>
      </w:r>
      <w:r w:rsidR="00C45334">
        <w:rPr>
          <w:rFonts w:ascii="Zurich BT" w:hAnsi="Zurich BT"/>
          <w:sz w:val="22"/>
        </w:rPr>
        <w:t>duty free shop.</w:t>
      </w:r>
    </w:p>
    <w:p w:rsidR="006A627A" w:rsidRDefault="00C45334" w:rsidP="006A627A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The website was developed using Word Press CMS</w:t>
      </w:r>
      <w:r w:rsidR="006A627A">
        <w:rPr>
          <w:rFonts w:ascii="Zurich BT" w:hAnsi="Zurich BT"/>
          <w:sz w:val="22"/>
        </w:rPr>
        <w:t>.</w:t>
      </w:r>
    </w:p>
    <w:p w:rsidR="006A627A" w:rsidRDefault="00C45334" w:rsidP="006A627A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Create Plug-in for Photo Gallery</w:t>
      </w:r>
      <w:r w:rsidR="00AB12B9">
        <w:rPr>
          <w:rFonts w:ascii="Zurich BT" w:hAnsi="Zurich BT"/>
          <w:sz w:val="22"/>
        </w:rPr>
        <w:t xml:space="preserve"> and Career section</w:t>
      </w:r>
      <w:r w:rsidR="006A627A">
        <w:rPr>
          <w:rFonts w:ascii="Zurich BT" w:hAnsi="Zurich BT"/>
          <w:sz w:val="22"/>
        </w:rPr>
        <w:t>.</w:t>
      </w:r>
    </w:p>
    <w:p w:rsidR="006A627A" w:rsidRDefault="006A627A" w:rsidP="006A627A">
      <w:pPr>
        <w:jc w:val="both"/>
        <w:rPr>
          <w:rFonts w:ascii="Zurich BT" w:hAnsi="Zurich BT"/>
          <w:sz w:val="22"/>
        </w:rPr>
      </w:pPr>
    </w:p>
    <w:p w:rsidR="006A627A" w:rsidRDefault="006A627A" w:rsidP="006A627A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3" w:history="1">
        <w:r w:rsidRPr="000853DB">
          <w:rPr>
            <w:rStyle w:val="Hyperlink"/>
          </w:rPr>
          <w:t>www.perfectsmiles.in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(Perfect Smiles)</w:t>
      </w:r>
    </w:p>
    <w:p w:rsidR="006A627A" w:rsidRDefault="001473BE" w:rsidP="006A627A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Dental Clinic.</w:t>
      </w:r>
    </w:p>
    <w:p w:rsidR="006A627A" w:rsidRPr="00A5651C" w:rsidRDefault="001473BE" w:rsidP="00A5651C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The website was developed using Word Press CMS</w:t>
      </w:r>
      <w:r w:rsidR="006A627A">
        <w:rPr>
          <w:rFonts w:ascii="Zurich BT" w:hAnsi="Zurich BT"/>
          <w:sz w:val="22"/>
        </w:rPr>
        <w:t>.</w:t>
      </w:r>
    </w:p>
    <w:p w:rsidR="006A627A" w:rsidRDefault="006A627A" w:rsidP="006A627A">
      <w:pPr>
        <w:jc w:val="both"/>
        <w:rPr>
          <w:rFonts w:ascii="Zurich BT" w:hAnsi="Zurich BT"/>
          <w:sz w:val="22"/>
        </w:rPr>
      </w:pPr>
    </w:p>
    <w:p w:rsidR="006A627A" w:rsidRDefault="006A627A" w:rsidP="006A627A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4" w:history="1">
        <w:r w:rsidRPr="000853DB">
          <w:rPr>
            <w:rStyle w:val="Hyperlink"/>
          </w:rPr>
          <w:t>www.oksgroup.com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(OKS Group)</w:t>
      </w:r>
    </w:p>
    <w:p w:rsidR="00A5651C" w:rsidRDefault="00A5651C" w:rsidP="00A5651C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OKS Group which work as consultants.</w:t>
      </w:r>
    </w:p>
    <w:p w:rsidR="00A5651C" w:rsidRPr="00A5651C" w:rsidRDefault="00A5651C" w:rsidP="00A5651C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The website was developed using Word Press CMS.</w:t>
      </w:r>
    </w:p>
    <w:p w:rsidR="006A627A" w:rsidRDefault="006A627A" w:rsidP="006A627A">
      <w:pPr>
        <w:jc w:val="both"/>
        <w:rPr>
          <w:rFonts w:ascii="Zurich BT" w:hAnsi="Zurich BT"/>
          <w:sz w:val="22"/>
        </w:rPr>
      </w:pPr>
    </w:p>
    <w:p w:rsidR="006A627A" w:rsidRDefault="006A627A" w:rsidP="006A627A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5" w:history="1">
        <w:r w:rsidR="00B2738C" w:rsidRPr="000853DB">
          <w:rPr>
            <w:rStyle w:val="Hyperlink"/>
          </w:rPr>
          <w:t>www.funduzz.com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</w:t>
      </w:r>
      <w:r w:rsidR="00B2738C">
        <w:rPr>
          <w:rFonts w:ascii="Zurich BT" w:hAnsi="Zurich BT"/>
          <w:b/>
          <w:sz w:val="22"/>
        </w:rPr>
        <w:t>Funduzz</w:t>
      </w:r>
      <w:r>
        <w:rPr>
          <w:rFonts w:ascii="Zurich BT" w:hAnsi="Zurich BT"/>
          <w:b/>
          <w:sz w:val="22"/>
        </w:rPr>
        <w:t>)</w:t>
      </w:r>
    </w:p>
    <w:p w:rsidR="006A627A" w:rsidRDefault="00A5651C" w:rsidP="006A627A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website developed for collecting fund to start business for people.  </w:t>
      </w:r>
    </w:p>
    <w:p w:rsidR="006A627A" w:rsidRDefault="00A5651C" w:rsidP="006A627A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Integrate payment gateway like GHARPAY, CCAvenue.</w:t>
      </w:r>
    </w:p>
    <w:p w:rsidR="006A627A" w:rsidRDefault="00A5651C" w:rsidP="006A627A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Register user can create project (upload video, project description etc).</w:t>
      </w:r>
    </w:p>
    <w:p w:rsidR="004C4572" w:rsidRDefault="004C4572" w:rsidP="004C4572">
      <w:pPr>
        <w:jc w:val="both"/>
        <w:rPr>
          <w:rFonts w:ascii="Zurich BT" w:hAnsi="Zurich BT"/>
          <w:sz w:val="22"/>
        </w:rPr>
      </w:pPr>
    </w:p>
    <w:p w:rsidR="004C4572" w:rsidRDefault="004C4572" w:rsidP="004C4572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6" w:history="1">
        <w:r w:rsidRPr="000853DB">
          <w:rPr>
            <w:rStyle w:val="Hyperlink"/>
          </w:rPr>
          <w:t>www.makehealthbuddies.com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(Makehealthbuddies)</w:t>
      </w:r>
    </w:p>
    <w:p w:rsidR="004C4572" w:rsidRDefault="004C4572" w:rsidP="004C4572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website developed for </w:t>
      </w:r>
      <w:r w:rsidR="002024B0">
        <w:rPr>
          <w:rFonts w:ascii="Zurich BT" w:hAnsi="Zurich BT"/>
          <w:sz w:val="22"/>
        </w:rPr>
        <w:t>brainchild of group of doctors.</w:t>
      </w:r>
    </w:p>
    <w:p w:rsidR="009A5B12" w:rsidRPr="009A5B12" w:rsidRDefault="002024B0" w:rsidP="00765DB4">
      <w:pPr>
        <w:numPr>
          <w:ilvl w:val="0"/>
          <w:numId w:val="3"/>
        </w:numPr>
        <w:jc w:val="both"/>
        <w:rPr>
          <w:rFonts w:ascii="Zurich BT" w:hAnsi="Zurich BT"/>
          <w:b/>
          <w:sz w:val="22"/>
        </w:rPr>
      </w:pPr>
      <w:r w:rsidRPr="009A5B12">
        <w:rPr>
          <w:rFonts w:ascii="Zurich BT" w:hAnsi="Zurich BT"/>
          <w:sz w:val="22"/>
        </w:rPr>
        <w:t xml:space="preserve">The website covered </w:t>
      </w:r>
      <w:r w:rsidRPr="009A5B12">
        <w:rPr>
          <w:rFonts w:ascii="Zurich BT" w:hAnsi="Zurich BT" w:hint="eastAsia"/>
          <w:sz w:val="22"/>
        </w:rPr>
        <w:t>following</w:t>
      </w:r>
      <w:r w:rsidRPr="009A5B12">
        <w:rPr>
          <w:rFonts w:ascii="Zurich BT" w:hAnsi="Zurich BT"/>
          <w:sz w:val="22"/>
        </w:rPr>
        <w:t xml:space="preserve"> modules CMS, Forum, Blog, Create Login and mange profile,</w:t>
      </w:r>
      <w:r w:rsidR="004B3CF8" w:rsidRPr="009A5B12">
        <w:rPr>
          <w:rFonts w:ascii="Zurich BT" w:hAnsi="Zurich BT"/>
          <w:sz w:val="22"/>
        </w:rPr>
        <w:t xml:space="preserve"> t</w:t>
      </w:r>
      <w:r w:rsidRPr="009A5B12">
        <w:rPr>
          <w:rFonts w:ascii="Zurich BT" w:hAnsi="Zurich BT"/>
          <w:sz w:val="22"/>
        </w:rPr>
        <w:t xml:space="preserve">ell a friend. </w:t>
      </w:r>
    </w:p>
    <w:p w:rsidR="00765DB4" w:rsidRPr="009A5B12" w:rsidRDefault="00765DB4" w:rsidP="00765DB4">
      <w:pPr>
        <w:numPr>
          <w:ilvl w:val="0"/>
          <w:numId w:val="3"/>
        </w:numPr>
        <w:jc w:val="both"/>
        <w:rPr>
          <w:rFonts w:ascii="Zurich BT" w:hAnsi="Zurich BT"/>
          <w:b/>
          <w:sz w:val="22"/>
        </w:rPr>
      </w:pPr>
      <w:r w:rsidRPr="009A5B12">
        <w:rPr>
          <w:rFonts w:ascii="Zurich BT" w:hAnsi="Zurich BT"/>
          <w:b/>
          <w:sz w:val="22"/>
        </w:rPr>
        <w:lastRenderedPageBreak/>
        <w:t xml:space="preserve">Role: Developer – </w:t>
      </w:r>
      <w:hyperlink r:id="rId17" w:history="1">
        <w:r w:rsidR="00526F64" w:rsidRPr="000853DB">
          <w:rPr>
            <w:rStyle w:val="Hyperlink"/>
          </w:rPr>
          <w:t>www.taramajeans.com</w:t>
        </w:r>
      </w:hyperlink>
      <w:r w:rsidR="00526F64">
        <w:t xml:space="preserve"> </w:t>
      </w:r>
      <w:r w:rsidRPr="009A5B12">
        <w:rPr>
          <w:rFonts w:ascii="Zurich BT" w:hAnsi="Zurich BT"/>
          <w:b/>
          <w:sz w:val="22"/>
        </w:rPr>
        <w:t xml:space="preserve"> (</w:t>
      </w:r>
      <w:r w:rsidR="00526F64" w:rsidRPr="009A5B12">
        <w:rPr>
          <w:rFonts w:ascii="Zurich BT" w:hAnsi="Zurich BT"/>
          <w:b/>
          <w:sz w:val="22"/>
        </w:rPr>
        <w:t>Tarama Jeans</w:t>
      </w:r>
      <w:r w:rsidRPr="009A5B12">
        <w:rPr>
          <w:rFonts w:ascii="Zurich BT" w:hAnsi="Zurich BT"/>
          <w:b/>
          <w:sz w:val="22"/>
        </w:rPr>
        <w:t>)</w:t>
      </w:r>
    </w:p>
    <w:p w:rsidR="00765DB4" w:rsidRDefault="009A5B12" w:rsidP="00765DB4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B2B Portal for apparel.</w:t>
      </w:r>
    </w:p>
    <w:p w:rsidR="00765DB4" w:rsidRDefault="009A5B12" w:rsidP="00765DB4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 w:rsidRPr="009A5B12">
        <w:rPr>
          <w:rFonts w:ascii="Zurich BT" w:hAnsi="Zurich BT"/>
          <w:sz w:val="22"/>
        </w:rPr>
        <w:t xml:space="preserve">The website covered </w:t>
      </w:r>
      <w:r w:rsidRPr="009A5B12">
        <w:rPr>
          <w:rFonts w:ascii="Zurich BT" w:hAnsi="Zurich BT" w:hint="eastAsia"/>
          <w:sz w:val="22"/>
        </w:rPr>
        <w:t>following</w:t>
      </w:r>
      <w:r w:rsidRPr="009A5B12">
        <w:rPr>
          <w:rFonts w:ascii="Zurich BT" w:hAnsi="Zurich BT"/>
          <w:sz w:val="22"/>
        </w:rPr>
        <w:t xml:space="preserve"> modules</w:t>
      </w:r>
      <w:r>
        <w:rPr>
          <w:rFonts w:ascii="Zurich BT" w:hAnsi="Zurich BT"/>
          <w:sz w:val="22"/>
        </w:rPr>
        <w:t xml:space="preserve"> CMS, Manage Product, and Inventory System.</w:t>
      </w:r>
    </w:p>
    <w:p w:rsidR="00765DB4" w:rsidRDefault="00765DB4" w:rsidP="00765DB4">
      <w:pPr>
        <w:jc w:val="both"/>
        <w:rPr>
          <w:rFonts w:ascii="Zurich BT" w:hAnsi="Zurich BT"/>
          <w:sz w:val="22"/>
        </w:rPr>
      </w:pPr>
    </w:p>
    <w:p w:rsidR="006A627A" w:rsidRDefault="006A627A" w:rsidP="006A627A">
      <w:pPr>
        <w:jc w:val="both"/>
        <w:rPr>
          <w:rFonts w:ascii="Zurich BT" w:hAnsi="Zurich BT"/>
          <w:sz w:val="22"/>
        </w:rPr>
      </w:pPr>
    </w:p>
    <w:p w:rsidR="00C60526" w:rsidRDefault="00C60526" w:rsidP="00C60526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8" w:history="1">
        <w:r w:rsidRPr="000853DB">
          <w:rPr>
            <w:rStyle w:val="Hyperlink"/>
          </w:rPr>
          <w:t>www.punchwise.com</w:t>
        </w:r>
      </w:hyperlink>
      <w:r>
        <w:rPr>
          <w:rFonts w:ascii="Zurich BT" w:hAnsi="Zurich BT"/>
          <w:b/>
          <w:sz w:val="22"/>
        </w:rPr>
        <w:t xml:space="preserve"> (Punchwise)</w:t>
      </w:r>
    </w:p>
    <w:p w:rsidR="00C60526" w:rsidRDefault="00C60526" w:rsidP="00C60526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social networking of textile industry</w:t>
      </w:r>
    </w:p>
    <w:p w:rsidR="00C60526" w:rsidRDefault="00C60526" w:rsidP="00C60526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The website was designed for people from textile industry to share their thoughts.</w:t>
      </w:r>
    </w:p>
    <w:p w:rsidR="00C60526" w:rsidRDefault="00C60526" w:rsidP="00C60526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The website keeps people from this community to stay connected.</w:t>
      </w:r>
    </w:p>
    <w:p w:rsidR="006A627A" w:rsidRDefault="006A627A" w:rsidP="006A627A">
      <w:pPr>
        <w:jc w:val="both"/>
        <w:rPr>
          <w:rFonts w:ascii="Zurich BT" w:hAnsi="Zurich BT"/>
          <w:sz w:val="22"/>
        </w:rPr>
      </w:pPr>
    </w:p>
    <w:p w:rsidR="00C60526" w:rsidRDefault="00C60526" w:rsidP="00C60526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19" w:history="1">
        <w:r w:rsidRPr="000853DB">
          <w:rPr>
            <w:rStyle w:val="Hyperlink"/>
          </w:rPr>
          <w:t>www.pragatisoftware.com</w:t>
        </w:r>
      </w:hyperlink>
      <w:r>
        <w:t xml:space="preserve"> </w:t>
      </w:r>
      <w:r>
        <w:rPr>
          <w:rFonts w:ascii="Zurich BT" w:hAnsi="Zurich BT"/>
          <w:b/>
          <w:sz w:val="22"/>
        </w:rPr>
        <w:t xml:space="preserve"> (Pragati Software)</w:t>
      </w:r>
    </w:p>
    <w:p w:rsidR="00C60526" w:rsidRDefault="00C60526" w:rsidP="00C60526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A website developed for </w:t>
      </w:r>
      <w:r w:rsidR="008446D9">
        <w:rPr>
          <w:rFonts w:ascii="Zurich BT" w:hAnsi="Zurich BT"/>
          <w:sz w:val="22"/>
        </w:rPr>
        <w:t>IT training for corporate customer.</w:t>
      </w:r>
    </w:p>
    <w:p w:rsidR="00C60526" w:rsidRDefault="00DC4878" w:rsidP="00C60526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This is fully CMS website</w:t>
      </w:r>
      <w:r w:rsidR="00C60526">
        <w:rPr>
          <w:rFonts w:ascii="Zurich BT" w:hAnsi="Zurich BT"/>
          <w:sz w:val="22"/>
        </w:rPr>
        <w:t>.</w:t>
      </w:r>
    </w:p>
    <w:p w:rsidR="00F51E38" w:rsidRDefault="00F51E38" w:rsidP="00F51E38">
      <w:pPr>
        <w:jc w:val="both"/>
        <w:rPr>
          <w:rFonts w:ascii="Zurich BT" w:hAnsi="Zurich BT"/>
          <w:sz w:val="22"/>
        </w:rPr>
      </w:pPr>
    </w:p>
    <w:p w:rsidR="00F51E38" w:rsidRDefault="00F51E38" w:rsidP="00F51E38">
      <w:pPr>
        <w:jc w:val="both"/>
        <w:rPr>
          <w:rFonts w:ascii="Zurich BT" w:hAnsi="Zurich BT"/>
          <w:sz w:val="22"/>
        </w:rPr>
      </w:pPr>
    </w:p>
    <w:p w:rsidR="00D557D4" w:rsidRDefault="00DE6BCF">
      <w:pPr>
        <w:shd w:val="clear" w:color="auto" w:fill="C0C0C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March</w:t>
      </w:r>
      <w:r w:rsidR="00D557D4">
        <w:rPr>
          <w:rFonts w:ascii="Zurich BT" w:hAnsi="Zurich BT"/>
          <w:b/>
          <w:sz w:val="22"/>
        </w:rPr>
        <w:t>’</w:t>
      </w:r>
      <w:r>
        <w:rPr>
          <w:rFonts w:ascii="Zurich BT" w:hAnsi="Zurich BT"/>
          <w:b/>
          <w:sz w:val="22"/>
        </w:rPr>
        <w:t>12</w:t>
      </w:r>
      <w:r w:rsidR="00F51E38">
        <w:rPr>
          <w:rFonts w:ascii="Zurich BT" w:hAnsi="Zurich BT"/>
          <w:b/>
          <w:sz w:val="22"/>
        </w:rPr>
        <w:t>–</w:t>
      </w:r>
      <w:r w:rsidR="00FF2264">
        <w:rPr>
          <w:rFonts w:ascii="Zurich BT" w:hAnsi="Zurich BT"/>
          <w:b/>
          <w:sz w:val="22"/>
        </w:rPr>
        <w:t>Sep</w:t>
      </w:r>
      <w:r w:rsidR="00F51E38">
        <w:rPr>
          <w:rFonts w:ascii="Zurich BT" w:hAnsi="Zurich BT" w:hint="eastAsia"/>
          <w:b/>
          <w:sz w:val="22"/>
        </w:rPr>
        <w:t>’</w:t>
      </w:r>
      <w:r>
        <w:rPr>
          <w:rFonts w:ascii="Zurich BT" w:hAnsi="Zurich BT"/>
          <w:b/>
          <w:sz w:val="22"/>
        </w:rPr>
        <w:t>12</w:t>
      </w:r>
      <w:r w:rsidR="00D557D4">
        <w:rPr>
          <w:rFonts w:ascii="Zurich BT" w:hAnsi="Zurich BT"/>
          <w:b/>
          <w:sz w:val="22"/>
        </w:rPr>
        <w:t xml:space="preserve"> with “</w:t>
      </w:r>
      <w:r w:rsidR="007E35DE">
        <w:rPr>
          <w:rFonts w:ascii="Zurich BT" w:hAnsi="Zurich BT"/>
          <w:b/>
          <w:sz w:val="22"/>
        </w:rPr>
        <w:t>PostBox Communication</w:t>
      </w:r>
      <w:r w:rsidR="00D557D4">
        <w:rPr>
          <w:rFonts w:ascii="Zurich BT" w:hAnsi="Zurich BT"/>
          <w:b/>
          <w:sz w:val="22"/>
        </w:rPr>
        <w:t>.”</w:t>
      </w:r>
    </w:p>
    <w:p w:rsidR="00F51E38" w:rsidRDefault="00E10421">
      <w:pPr>
        <w:shd w:val="clear" w:color="auto" w:fill="C0C0C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As </w:t>
      </w:r>
      <w:r w:rsidR="00F51E38">
        <w:rPr>
          <w:rFonts w:ascii="Zurich BT" w:hAnsi="Zurich BT"/>
          <w:b/>
          <w:sz w:val="22"/>
        </w:rPr>
        <w:t>PHP Developer</w:t>
      </w:r>
    </w:p>
    <w:p w:rsidR="00D557D4" w:rsidRDefault="00D557D4">
      <w:pPr>
        <w:shd w:val="clear" w:color="auto" w:fill="C0C0C0"/>
        <w:jc w:val="both"/>
        <w:rPr>
          <w:rFonts w:ascii="Zurich BT" w:hAnsi="Zurich BT"/>
          <w:b/>
          <w:sz w:val="22"/>
        </w:rPr>
      </w:pPr>
    </w:p>
    <w:p w:rsidR="00D557D4" w:rsidRDefault="00D557D4" w:rsidP="001D2143">
      <w:pPr>
        <w:ind w:left="288"/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20" w:history="1">
        <w:r w:rsidR="00F71CA2" w:rsidRPr="00AD50AB">
          <w:rPr>
            <w:rStyle w:val="Hyperlink"/>
          </w:rPr>
          <w:t>www.ilingualbraces.com</w:t>
        </w:r>
      </w:hyperlink>
      <w:r w:rsidR="00F71CA2">
        <w:t xml:space="preserve"> </w:t>
      </w:r>
      <w:r>
        <w:rPr>
          <w:rFonts w:ascii="Zurich BT" w:hAnsi="Zurich BT"/>
          <w:b/>
          <w:sz w:val="22"/>
        </w:rPr>
        <w:t xml:space="preserve"> (</w:t>
      </w:r>
      <w:r w:rsidR="00050F84">
        <w:rPr>
          <w:rFonts w:ascii="Zurich BT" w:hAnsi="Zurich BT"/>
          <w:b/>
          <w:sz w:val="22"/>
        </w:rPr>
        <w:t>A Website For Doctors</w:t>
      </w:r>
      <w:r>
        <w:rPr>
          <w:rFonts w:ascii="Zurich BT" w:hAnsi="Zurich BT"/>
          <w:b/>
          <w:sz w:val="22"/>
        </w:rPr>
        <w:t>)</w:t>
      </w:r>
    </w:p>
    <w:p w:rsidR="00D557D4" w:rsidRDefault="00D557D4">
      <w:pPr>
        <w:numPr>
          <w:ilvl w:val="0"/>
          <w:numId w:val="2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 A website developed for </w:t>
      </w:r>
      <w:r w:rsidR="00E51EF9">
        <w:rPr>
          <w:rFonts w:ascii="Zurich BT" w:hAnsi="Zurich BT"/>
          <w:sz w:val="22"/>
        </w:rPr>
        <w:t>doctors to registered and make online Test for certification</w:t>
      </w:r>
    </w:p>
    <w:p w:rsidR="00824FEC" w:rsidRDefault="00824FEC">
      <w:pPr>
        <w:numPr>
          <w:ilvl w:val="0"/>
          <w:numId w:val="2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Website uses CCAVENUE payment gat</w:t>
      </w:r>
      <w:r w:rsidR="0078263B">
        <w:rPr>
          <w:rFonts w:ascii="Zurich BT" w:hAnsi="Zurich BT"/>
          <w:sz w:val="22"/>
        </w:rPr>
        <w:t>e</w:t>
      </w:r>
      <w:r>
        <w:rPr>
          <w:rFonts w:ascii="Zurich BT" w:hAnsi="Zurich BT"/>
          <w:sz w:val="22"/>
        </w:rPr>
        <w:t>way.</w:t>
      </w:r>
    </w:p>
    <w:p w:rsidR="008C46FA" w:rsidRDefault="008C46FA">
      <w:pPr>
        <w:jc w:val="both"/>
        <w:rPr>
          <w:rFonts w:ascii="Zurich BT" w:hAnsi="Zurich BT"/>
          <w:sz w:val="22"/>
        </w:rPr>
      </w:pPr>
    </w:p>
    <w:p w:rsidR="00D003D0" w:rsidRPr="00D003D0" w:rsidRDefault="00D557D4" w:rsidP="00824FEC">
      <w:pPr>
        <w:rPr>
          <w:rFonts w:ascii="Palatino Linotype" w:hAnsi="Palatino Linotype"/>
          <w:b/>
        </w:rPr>
      </w:pPr>
      <w:r>
        <w:rPr>
          <w:rFonts w:ascii="Zurich BT" w:hAnsi="Zurich BT"/>
          <w:b/>
          <w:sz w:val="22"/>
        </w:rPr>
        <w:t xml:space="preserve">Role: Developer –  </w:t>
      </w:r>
      <w:r w:rsidR="004646CC">
        <w:fldChar w:fldCharType="begin"/>
      </w:r>
      <w:r w:rsidR="00D003D0">
        <w:instrText xml:space="preserve"> HYPERLINK "http://</w:instrText>
      </w:r>
      <w:r w:rsidR="00D003D0" w:rsidRPr="00D003D0">
        <w:instrText>www.navyfoundationmumbaicharter.in</w:instrText>
      </w:r>
    </w:p>
    <w:p w:rsidR="00D003D0" w:rsidRPr="00AD50AB" w:rsidRDefault="00D003D0" w:rsidP="00824FEC">
      <w:pPr>
        <w:rPr>
          <w:rStyle w:val="Hyperlink"/>
          <w:rFonts w:ascii="Palatino Linotype" w:hAnsi="Palatino Linotype"/>
          <w:b/>
        </w:rPr>
      </w:pPr>
      <w:r>
        <w:instrText xml:space="preserve">" </w:instrText>
      </w:r>
      <w:r w:rsidR="004646CC">
        <w:fldChar w:fldCharType="separate"/>
      </w:r>
      <w:r w:rsidRPr="00AD50AB">
        <w:rPr>
          <w:rStyle w:val="Hyperlink"/>
        </w:rPr>
        <w:t>www.navyfoundationmumbaicharter.in</w:t>
      </w:r>
    </w:p>
    <w:p w:rsidR="00D557D4" w:rsidRDefault="004646CC">
      <w:pPr>
        <w:jc w:val="both"/>
        <w:rPr>
          <w:rFonts w:ascii="Zurich BT" w:hAnsi="Zurich BT"/>
          <w:b/>
          <w:sz w:val="22"/>
        </w:rPr>
      </w:pPr>
      <w:r>
        <w:fldChar w:fldCharType="end"/>
      </w:r>
    </w:p>
    <w:p w:rsidR="00D557D4" w:rsidRPr="007868BA" w:rsidRDefault="00D557D4" w:rsidP="007868BA">
      <w:pPr>
        <w:numPr>
          <w:ilvl w:val="0"/>
          <w:numId w:val="2"/>
        </w:numPr>
        <w:jc w:val="both"/>
        <w:rPr>
          <w:rFonts w:ascii="Zurich BT" w:hAnsi="Zurich BT"/>
          <w:sz w:val="22"/>
        </w:rPr>
      </w:pPr>
      <w:r w:rsidRPr="007868BA">
        <w:rPr>
          <w:rFonts w:ascii="Zurich BT" w:hAnsi="Zurich BT"/>
          <w:sz w:val="22"/>
        </w:rPr>
        <w:t xml:space="preserve"> </w:t>
      </w:r>
      <w:r w:rsidR="007868BA" w:rsidRPr="007868BA">
        <w:rPr>
          <w:rFonts w:ascii="Zurich BT" w:hAnsi="Zurich BT"/>
          <w:sz w:val="22"/>
        </w:rPr>
        <w:t>Website for Indian Navy to become member and search option</w:t>
      </w:r>
      <w:r w:rsidR="007868BA">
        <w:rPr>
          <w:rFonts w:ascii="Zurich BT" w:hAnsi="Zurich BT"/>
          <w:sz w:val="22"/>
        </w:rPr>
        <w:t>.</w:t>
      </w:r>
    </w:p>
    <w:p w:rsidR="003B26A8" w:rsidRDefault="003B26A8">
      <w:pPr>
        <w:jc w:val="both"/>
        <w:rPr>
          <w:rFonts w:ascii="Zurich BT" w:hAnsi="Zurich BT"/>
          <w:sz w:val="22"/>
        </w:rPr>
      </w:pPr>
    </w:p>
    <w:p w:rsidR="00615F55" w:rsidRPr="00615F55" w:rsidRDefault="00D8536D" w:rsidP="00D8536D">
      <w:pPr>
        <w:rPr>
          <w:rFonts w:ascii="Palatino Linotype" w:hAnsi="Palatino Linotype"/>
          <w:b/>
        </w:rPr>
      </w:pPr>
      <w:r>
        <w:rPr>
          <w:rFonts w:ascii="Zurich BT" w:hAnsi="Zurich BT"/>
          <w:b/>
          <w:sz w:val="22"/>
        </w:rPr>
        <w:t xml:space="preserve">Role: Developer –  </w:t>
      </w:r>
      <w:r w:rsidR="004646CC">
        <w:fldChar w:fldCharType="begin"/>
      </w:r>
      <w:r w:rsidR="00615F55">
        <w:instrText xml:space="preserve"> HYPERLINK "http://</w:instrText>
      </w:r>
      <w:r w:rsidR="00615F55" w:rsidRPr="00615F55">
        <w:instrText>www.shopyourproperty.com</w:instrText>
      </w:r>
    </w:p>
    <w:p w:rsidR="00615F55" w:rsidRPr="00AD50AB" w:rsidRDefault="00615F55" w:rsidP="00D8536D">
      <w:pPr>
        <w:rPr>
          <w:rStyle w:val="Hyperlink"/>
          <w:rFonts w:ascii="Palatino Linotype" w:hAnsi="Palatino Linotype"/>
          <w:b/>
        </w:rPr>
      </w:pPr>
      <w:r>
        <w:instrText xml:space="preserve">" </w:instrText>
      </w:r>
      <w:r w:rsidR="004646CC">
        <w:fldChar w:fldCharType="separate"/>
      </w:r>
      <w:r w:rsidRPr="00AD50AB">
        <w:rPr>
          <w:rStyle w:val="Hyperlink"/>
        </w:rPr>
        <w:t>www.shopyourproperty.com</w:t>
      </w:r>
    </w:p>
    <w:p w:rsidR="00D8536D" w:rsidRDefault="004646CC" w:rsidP="00D8536D">
      <w:pPr>
        <w:jc w:val="both"/>
        <w:rPr>
          <w:rFonts w:ascii="Zurich BT" w:hAnsi="Zurich BT"/>
          <w:b/>
          <w:sz w:val="22"/>
        </w:rPr>
      </w:pPr>
      <w:r>
        <w:fldChar w:fldCharType="end"/>
      </w:r>
    </w:p>
    <w:p w:rsidR="00D8536D" w:rsidRDefault="00D8536D" w:rsidP="00D8536D">
      <w:pPr>
        <w:numPr>
          <w:ilvl w:val="0"/>
          <w:numId w:val="2"/>
        </w:numPr>
        <w:jc w:val="both"/>
        <w:rPr>
          <w:rFonts w:ascii="Zurich BT" w:hAnsi="Zurich BT"/>
          <w:sz w:val="22"/>
        </w:rPr>
      </w:pPr>
      <w:r w:rsidRPr="00615F55">
        <w:rPr>
          <w:rFonts w:ascii="Zurich BT" w:hAnsi="Zurich BT"/>
          <w:sz w:val="22"/>
        </w:rPr>
        <w:t xml:space="preserve"> Website for </w:t>
      </w:r>
      <w:r w:rsidR="00615F55">
        <w:rPr>
          <w:rFonts w:ascii="Zurich BT" w:hAnsi="Zurich BT"/>
          <w:sz w:val="22"/>
        </w:rPr>
        <w:t>Property dealers</w:t>
      </w:r>
    </w:p>
    <w:p w:rsidR="00615F55" w:rsidRPr="00615F55" w:rsidRDefault="00615F55" w:rsidP="00D8536D">
      <w:pPr>
        <w:numPr>
          <w:ilvl w:val="0"/>
          <w:numId w:val="2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Admin can upload property image and buyer can contact or buy directly through web.</w:t>
      </w:r>
    </w:p>
    <w:p w:rsidR="00735EF8" w:rsidRDefault="00735EF8" w:rsidP="00735EF8">
      <w:pPr>
        <w:jc w:val="both"/>
        <w:rPr>
          <w:rFonts w:ascii="Zurich BT" w:hAnsi="Zurich BT"/>
          <w:sz w:val="22"/>
        </w:rPr>
      </w:pPr>
    </w:p>
    <w:p w:rsidR="00735EF8" w:rsidRDefault="00735EF8" w:rsidP="00735EF8">
      <w:pPr>
        <w:jc w:val="both"/>
        <w:rPr>
          <w:rFonts w:ascii="Zurich BT" w:hAnsi="Zurich BT"/>
          <w:sz w:val="22"/>
        </w:rPr>
      </w:pPr>
    </w:p>
    <w:p w:rsidR="00735EF8" w:rsidRDefault="00735EF8" w:rsidP="00735EF8">
      <w:pPr>
        <w:jc w:val="both"/>
        <w:rPr>
          <w:rFonts w:ascii="Zurich BT" w:hAnsi="Zurich BT"/>
          <w:sz w:val="22"/>
        </w:rPr>
      </w:pPr>
    </w:p>
    <w:p w:rsidR="00735EF8" w:rsidRDefault="00735EF8" w:rsidP="00735EF8">
      <w:pPr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D557D4" w:rsidRDefault="00AF02D7">
      <w:pPr>
        <w:shd w:val="clear" w:color="auto" w:fill="C0C0C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Jan</w:t>
      </w:r>
      <w:r>
        <w:rPr>
          <w:rFonts w:ascii="Zurich BT" w:hAnsi="Zurich BT" w:hint="eastAsia"/>
          <w:b/>
          <w:sz w:val="22"/>
        </w:rPr>
        <w:t>’</w:t>
      </w:r>
      <w:r>
        <w:rPr>
          <w:rFonts w:ascii="Zurich BT" w:hAnsi="Zurich BT"/>
          <w:b/>
          <w:sz w:val="22"/>
        </w:rPr>
        <w:t>12</w:t>
      </w:r>
      <w:r w:rsidR="00D557D4">
        <w:rPr>
          <w:rFonts w:ascii="Zurich BT" w:hAnsi="Zurich BT"/>
          <w:b/>
          <w:sz w:val="22"/>
        </w:rPr>
        <w:t xml:space="preserve"> – </w:t>
      </w:r>
      <w:r>
        <w:rPr>
          <w:rFonts w:ascii="Zurich BT" w:hAnsi="Zurich BT"/>
          <w:b/>
          <w:sz w:val="22"/>
        </w:rPr>
        <w:t>Jan</w:t>
      </w:r>
      <w:r>
        <w:rPr>
          <w:rFonts w:ascii="Zurich BT" w:hAnsi="Zurich BT" w:hint="eastAsia"/>
          <w:b/>
          <w:sz w:val="22"/>
        </w:rPr>
        <w:t>’</w:t>
      </w:r>
      <w:r>
        <w:rPr>
          <w:rFonts w:ascii="Zurich BT" w:hAnsi="Zurich BT"/>
          <w:b/>
          <w:sz w:val="22"/>
        </w:rPr>
        <w:t>12</w:t>
      </w:r>
      <w:r w:rsidR="00D557D4">
        <w:rPr>
          <w:rFonts w:ascii="Zurich BT" w:hAnsi="Zurich BT"/>
          <w:b/>
          <w:sz w:val="22"/>
        </w:rPr>
        <w:t xml:space="preserve"> with </w:t>
      </w:r>
      <w:r>
        <w:rPr>
          <w:rFonts w:ascii="Zurich BT" w:hAnsi="Zurich BT"/>
          <w:b/>
          <w:sz w:val="22"/>
        </w:rPr>
        <w:t>Xantatech Pvt Ltd</w:t>
      </w:r>
      <w:r w:rsidR="00D557D4">
        <w:rPr>
          <w:rFonts w:ascii="Zurich BT" w:hAnsi="Zurich BT"/>
          <w:b/>
          <w:sz w:val="22"/>
        </w:rPr>
        <w:t>.</w:t>
      </w:r>
    </w:p>
    <w:p w:rsidR="00D557D4" w:rsidRDefault="00D557D4">
      <w:pPr>
        <w:shd w:val="clear" w:color="auto" w:fill="C0C0C0"/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As Application Developer</w:t>
      </w: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696FFD" w:rsidRDefault="00696FFD" w:rsidP="00696FFD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21" w:history="1">
        <w:r>
          <w:rPr>
            <w:rStyle w:val="Hyperlink"/>
          </w:rPr>
          <w:t>www.find-your-sound.com</w:t>
        </w:r>
      </w:hyperlink>
      <w:r>
        <w:rPr>
          <w:rFonts w:ascii="Zurich BT" w:hAnsi="Zurich BT"/>
          <w:b/>
          <w:sz w:val="22"/>
        </w:rPr>
        <w:t xml:space="preserve"> (For Musicians)</w:t>
      </w:r>
    </w:p>
    <w:p w:rsidR="00696FFD" w:rsidRDefault="00696FFD" w:rsidP="00696FFD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for musicians</w:t>
      </w:r>
    </w:p>
    <w:p w:rsidR="00696FFD" w:rsidRDefault="00696FFD" w:rsidP="00696FFD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 w:rsidRPr="00E10421">
        <w:rPr>
          <w:rFonts w:ascii="Zurich BT" w:hAnsi="Zurich BT"/>
          <w:sz w:val="22"/>
        </w:rPr>
        <w:t xml:space="preserve">The website was designed for </w:t>
      </w:r>
      <w:r>
        <w:rPr>
          <w:rFonts w:ascii="Zurich BT" w:hAnsi="Zurich BT"/>
          <w:sz w:val="22"/>
        </w:rPr>
        <w:t>the musicians to creating their profile and upload videos audios etc.</w:t>
      </w:r>
    </w:p>
    <w:p w:rsidR="00696FFD" w:rsidRDefault="00696FFD" w:rsidP="00696FFD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 w:rsidRPr="00E10421">
        <w:rPr>
          <w:rFonts w:ascii="Zurich BT" w:hAnsi="Zurich BT"/>
          <w:sz w:val="22"/>
        </w:rPr>
        <w:t>The website keeps people from this community to stay connected.</w:t>
      </w:r>
    </w:p>
    <w:p w:rsidR="00185DD4" w:rsidRPr="00E10421" w:rsidRDefault="00185DD4" w:rsidP="00185DD4">
      <w:pPr>
        <w:ind w:left="288"/>
        <w:jc w:val="both"/>
        <w:rPr>
          <w:rFonts w:ascii="Zurich BT" w:hAnsi="Zurich BT"/>
          <w:sz w:val="22"/>
        </w:rPr>
      </w:pPr>
    </w:p>
    <w:p w:rsidR="005737D6" w:rsidRPr="00696FFD" w:rsidRDefault="005737D6" w:rsidP="00696FFD">
      <w:pPr>
        <w:ind w:left="288"/>
        <w:jc w:val="both"/>
        <w:rPr>
          <w:rFonts w:ascii="Zurich BT" w:hAnsi="Zurich BT"/>
          <w:sz w:val="22"/>
        </w:rPr>
      </w:pPr>
    </w:p>
    <w:p w:rsidR="00185DD4" w:rsidRDefault="00185DD4" w:rsidP="00185DD4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 xml:space="preserve">Role: Developer – </w:t>
      </w:r>
      <w:hyperlink r:id="rId22" w:history="1">
        <w:r w:rsidR="0087768C" w:rsidRPr="00221E5B">
          <w:rPr>
            <w:rStyle w:val="Hyperlink"/>
          </w:rPr>
          <w:t>www.sualalyadab.com</w:t>
        </w:r>
      </w:hyperlink>
      <w:r w:rsidR="0087768C">
        <w:t xml:space="preserve"> </w:t>
      </w:r>
      <w:r w:rsidR="0087768C">
        <w:rPr>
          <w:rFonts w:ascii="Zurich BT" w:hAnsi="Zurich BT"/>
          <w:b/>
          <w:sz w:val="22"/>
        </w:rPr>
        <w:t xml:space="preserve"> </w:t>
      </w:r>
    </w:p>
    <w:p w:rsidR="00185DD4" w:rsidRDefault="0087768C" w:rsidP="00185DD4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A website developed as a blog in Wordpress Cms</w:t>
      </w:r>
    </w:p>
    <w:p w:rsidR="00185DD4" w:rsidRPr="00696FFD" w:rsidRDefault="00185DD4" w:rsidP="00185DD4">
      <w:pPr>
        <w:numPr>
          <w:ilvl w:val="0"/>
          <w:numId w:val="3"/>
        </w:numPr>
        <w:jc w:val="both"/>
        <w:rPr>
          <w:rFonts w:ascii="Zurich BT" w:hAnsi="Zurich BT"/>
          <w:sz w:val="22"/>
        </w:rPr>
      </w:pPr>
      <w:r w:rsidRPr="0087768C">
        <w:rPr>
          <w:rFonts w:ascii="Zurich BT" w:hAnsi="Zurich BT"/>
          <w:sz w:val="22"/>
        </w:rPr>
        <w:t xml:space="preserve">The website was designed for the </w:t>
      </w:r>
      <w:r w:rsidR="0087768C" w:rsidRPr="0087768C">
        <w:rPr>
          <w:rFonts w:ascii="Zurich BT" w:hAnsi="Zurich BT"/>
          <w:sz w:val="22"/>
        </w:rPr>
        <w:t>uplo</w:t>
      </w:r>
      <w:r w:rsidR="0087768C">
        <w:rPr>
          <w:rFonts w:ascii="Zurich BT" w:hAnsi="Zurich BT"/>
          <w:sz w:val="22"/>
        </w:rPr>
        <w:t xml:space="preserve">ading pdf </w:t>
      </w:r>
      <w:r w:rsidR="00CF0474">
        <w:rPr>
          <w:rFonts w:ascii="Zurich BT" w:hAnsi="Zurich BT"/>
          <w:sz w:val="22"/>
        </w:rPr>
        <w:t>and audio files which is poem of Mr. Sualal Yadav and his songs.</w:t>
      </w:r>
      <w:r w:rsidR="0087768C" w:rsidRPr="0087768C">
        <w:rPr>
          <w:rFonts w:ascii="Zurich BT" w:hAnsi="Zurich BT"/>
          <w:sz w:val="22"/>
        </w:rPr>
        <w:t xml:space="preserve"> </w:t>
      </w:r>
    </w:p>
    <w:p w:rsidR="005737D6" w:rsidRDefault="005737D6" w:rsidP="005737D6">
      <w:pPr>
        <w:jc w:val="both"/>
        <w:rPr>
          <w:rFonts w:ascii="Zurich BT" w:hAnsi="Zurich BT"/>
          <w:sz w:val="22"/>
        </w:rPr>
      </w:pPr>
    </w:p>
    <w:p w:rsidR="00501071" w:rsidRDefault="00501071" w:rsidP="005737D6">
      <w:pPr>
        <w:jc w:val="both"/>
        <w:rPr>
          <w:rFonts w:ascii="Zurich BT" w:hAnsi="Zurich BT"/>
          <w:sz w:val="22"/>
        </w:rPr>
      </w:pPr>
    </w:p>
    <w:p w:rsidR="00501071" w:rsidRDefault="00501071" w:rsidP="005737D6">
      <w:pPr>
        <w:jc w:val="both"/>
        <w:rPr>
          <w:rFonts w:ascii="Zurich BT" w:hAnsi="Zurich BT"/>
          <w:sz w:val="22"/>
        </w:rPr>
      </w:pPr>
    </w:p>
    <w:p w:rsidR="00501071" w:rsidRDefault="00501071" w:rsidP="005737D6">
      <w:pPr>
        <w:jc w:val="both"/>
        <w:rPr>
          <w:rFonts w:ascii="Zurich BT" w:hAnsi="Zurich BT"/>
          <w:sz w:val="22"/>
        </w:rPr>
      </w:pPr>
    </w:p>
    <w:p w:rsidR="0068739F" w:rsidRDefault="00D557D4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lastRenderedPageBreak/>
        <w:t>Academic Profile</w:t>
      </w:r>
    </w:p>
    <w:p w:rsidR="00D557D4" w:rsidRDefault="00D557D4">
      <w:pPr>
        <w:spacing w:before="60"/>
        <w:jc w:val="both"/>
        <w:rPr>
          <w:rFonts w:ascii="Zurich BT" w:hAnsi="Zurich BT"/>
          <w:sz w:val="22"/>
        </w:rPr>
      </w:pPr>
    </w:p>
    <w:p w:rsidR="008528EE" w:rsidRDefault="008528EE">
      <w:pPr>
        <w:spacing w:before="60"/>
        <w:jc w:val="both"/>
        <w:rPr>
          <w:rFonts w:ascii="Zurich BT" w:hAnsi="Zurich BT"/>
          <w:sz w:val="22"/>
        </w:rPr>
      </w:pPr>
    </w:p>
    <w:tbl>
      <w:tblPr>
        <w:tblpPr w:leftFromText="180" w:rightFromText="180" w:vertAnchor="page" w:horzAnchor="margin" w:tblpY="2437"/>
        <w:tblW w:w="0" w:type="auto"/>
        <w:tblLayout w:type="fixed"/>
        <w:tblLook w:val="0000"/>
      </w:tblPr>
      <w:tblGrid>
        <w:gridCol w:w="2092"/>
        <w:gridCol w:w="2953"/>
        <w:gridCol w:w="2037"/>
        <w:gridCol w:w="1927"/>
      </w:tblGrid>
      <w:tr w:rsidR="00D82948" w:rsidTr="00D82948">
        <w:trPr>
          <w:trHeight w:val="31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b/>
                <w:sz w:val="22"/>
              </w:rPr>
            </w:pPr>
            <w:r>
              <w:rPr>
                <w:rFonts w:ascii="Zurich BT" w:hAnsi="Zurich BT"/>
                <w:b/>
                <w:sz w:val="22"/>
              </w:rPr>
              <w:t>Degree/Courses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b/>
                <w:sz w:val="22"/>
              </w:rPr>
            </w:pPr>
            <w:r>
              <w:rPr>
                <w:rFonts w:ascii="Zurich BT" w:hAnsi="Zurich BT"/>
                <w:b/>
                <w:sz w:val="22"/>
              </w:rPr>
              <w:t>Boards/University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b/>
                <w:sz w:val="22"/>
              </w:rPr>
            </w:pPr>
            <w:r>
              <w:rPr>
                <w:rFonts w:ascii="Zurich BT" w:hAnsi="Zurich BT"/>
                <w:b/>
                <w:sz w:val="22"/>
              </w:rPr>
              <w:t>Academic Year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b/>
                <w:sz w:val="22"/>
              </w:rPr>
            </w:pPr>
            <w:r>
              <w:rPr>
                <w:rFonts w:ascii="Zurich BT" w:hAnsi="Zurich BT"/>
                <w:b/>
                <w:sz w:val="22"/>
              </w:rPr>
              <w:t>Obtained marks</w:t>
            </w:r>
          </w:p>
        </w:tc>
      </w:tr>
      <w:tr w:rsidR="00D82948" w:rsidTr="00D82948">
        <w:trPr>
          <w:trHeight w:val="31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MCA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GBTU Uttar Pradesh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2011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74%</w:t>
            </w:r>
          </w:p>
        </w:tc>
      </w:tr>
      <w:tr w:rsidR="00D82948" w:rsidTr="00D82948">
        <w:trPr>
          <w:trHeight w:val="31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B.Sc(MAths)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University Of Allahabad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2008-2011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50%</w:t>
            </w:r>
          </w:p>
        </w:tc>
      </w:tr>
      <w:tr w:rsidR="00D82948" w:rsidTr="00D82948">
        <w:trPr>
          <w:trHeight w:val="33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H.S.C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U.P Board Allahabad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2003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62%</w:t>
            </w:r>
          </w:p>
        </w:tc>
      </w:tr>
      <w:tr w:rsidR="00D82948" w:rsidTr="00D82948">
        <w:trPr>
          <w:trHeight w:val="33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S.S.C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U.P Board Allahabad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2001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948" w:rsidRDefault="00D82948" w:rsidP="00D82948">
            <w:pPr>
              <w:snapToGrid w:val="0"/>
              <w:spacing w:before="60"/>
              <w:jc w:val="both"/>
              <w:rPr>
                <w:rFonts w:ascii="Zurich BT" w:hAnsi="Zurich BT"/>
                <w:sz w:val="22"/>
              </w:rPr>
            </w:pPr>
            <w:r>
              <w:rPr>
                <w:rFonts w:ascii="Zurich BT" w:hAnsi="Zurich BT"/>
                <w:sz w:val="22"/>
              </w:rPr>
              <w:t>58%</w:t>
            </w:r>
          </w:p>
        </w:tc>
      </w:tr>
    </w:tbl>
    <w:p w:rsidR="008528EE" w:rsidRDefault="008528EE">
      <w:pPr>
        <w:spacing w:before="60"/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D82948" w:rsidRDefault="00D82948">
      <w:pPr>
        <w:jc w:val="both"/>
        <w:rPr>
          <w:rFonts w:ascii="Zurich BT" w:hAnsi="Zurich BT"/>
          <w:sz w:val="22"/>
        </w:rPr>
      </w:pPr>
    </w:p>
    <w:p w:rsidR="00D82948" w:rsidRDefault="00D82948">
      <w:pPr>
        <w:jc w:val="both"/>
        <w:rPr>
          <w:rFonts w:ascii="Zurich BT" w:hAnsi="Zurich BT"/>
          <w:sz w:val="22"/>
        </w:rPr>
      </w:pPr>
    </w:p>
    <w:p w:rsidR="00D557D4" w:rsidRDefault="00D557D4">
      <w:pPr>
        <w:pBdr>
          <w:bottom w:val="single" w:sz="20" w:space="1" w:color="000000"/>
        </w:pBdr>
        <w:jc w:val="center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Technical Skills</w:t>
      </w:r>
    </w:p>
    <w:p w:rsidR="00BE718B" w:rsidRDefault="00BE718B">
      <w:pPr>
        <w:jc w:val="both"/>
        <w:rPr>
          <w:rFonts w:ascii="Zurich BT" w:hAnsi="Zurich BT"/>
          <w:b/>
          <w:sz w:val="22"/>
        </w:rPr>
      </w:pP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>Fornt End Tools:</w:t>
      </w:r>
      <w:r>
        <w:rPr>
          <w:rFonts w:ascii="Zurich BT" w:hAnsi="Zurich BT"/>
          <w:sz w:val="22"/>
        </w:rPr>
        <w:t xml:space="preserve"> PHP,</w:t>
      </w:r>
      <w:r w:rsidR="00562FF7">
        <w:rPr>
          <w:rFonts w:ascii="Zurich BT" w:hAnsi="Zurich BT"/>
          <w:sz w:val="22"/>
        </w:rPr>
        <w:t xml:space="preserve"> </w:t>
      </w:r>
      <w:r w:rsidR="009D603D">
        <w:rPr>
          <w:rFonts w:ascii="Zurich BT" w:hAnsi="Zurich BT"/>
          <w:sz w:val="22"/>
        </w:rPr>
        <w:t>Wordpress, Jquery, Ajax</w:t>
      </w:r>
    </w:p>
    <w:p w:rsidR="001360B6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 xml:space="preserve">Back End Tools: </w:t>
      </w:r>
      <w:r w:rsidR="00562FF7">
        <w:rPr>
          <w:rFonts w:ascii="Zurich BT" w:hAnsi="Zurich BT"/>
          <w:sz w:val="22"/>
        </w:rPr>
        <w:t xml:space="preserve">MY SQL, </w:t>
      </w:r>
      <w:r>
        <w:rPr>
          <w:rFonts w:ascii="Zurich BT" w:hAnsi="Zurich BT"/>
          <w:sz w:val="22"/>
        </w:rPr>
        <w:t>MS-Access.</w:t>
      </w: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b/>
          <w:sz w:val="22"/>
        </w:rPr>
        <w:t>Application Package:</w:t>
      </w:r>
      <w:r>
        <w:rPr>
          <w:rFonts w:ascii="Zurich BT" w:hAnsi="Zurich BT"/>
          <w:sz w:val="22"/>
        </w:rPr>
        <w:t xml:space="preserve"> MS-Office</w:t>
      </w:r>
    </w:p>
    <w:p w:rsidR="00BE718B" w:rsidRDefault="00BE718B">
      <w:pPr>
        <w:jc w:val="both"/>
        <w:rPr>
          <w:rFonts w:ascii="Zurich BT" w:hAnsi="Zurich BT"/>
          <w:sz w:val="22"/>
        </w:rPr>
      </w:pPr>
    </w:p>
    <w:p w:rsidR="00BE718B" w:rsidRDefault="00BE718B">
      <w:pPr>
        <w:jc w:val="both"/>
        <w:rPr>
          <w:rFonts w:ascii="Zurich BT" w:hAnsi="Zurich BT"/>
          <w:sz w:val="22"/>
        </w:rPr>
      </w:pPr>
    </w:p>
    <w:p w:rsidR="00D557D4" w:rsidRDefault="00D557D4">
      <w:pPr>
        <w:pStyle w:val="Heading2"/>
      </w:pPr>
      <w:r>
        <w:t>Personal Information</w:t>
      </w:r>
    </w:p>
    <w:p w:rsidR="00BE718B" w:rsidRDefault="00BE718B">
      <w:pPr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DOB : </w:t>
      </w:r>
      <w:r w:rsidR="00A730D9">
        <w:rPr>
          <w:rFonts w:ascii="Zurich BT" w:hAnsi="Zurich BT"/>
          <w:sz w:val="22"/>
        </w:rPr>
        <w:t>05</w:t>
      </w:r>
      <w:r>
        <w:rPr>
          <w:rFonts w:ascii="Zurich BT" w:hAnsi="Zurich BT"/>
          <w:sz w:val="22"/>
        </w:rPr>
        <w:t>-</w:t>
      </w:r>
      <w:r w:rsidR="0097011C">
        <w:rPr>
          <w:rFonts w:ascii="Zurich BT" w:hAnsi="Zurich BT"/>
          <w:sz w:val="22"/>
        </w:rPr>
        <w:t>March-1986</w:t>
      </w: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Father’s Name : Mr. </w:t>
      </w:r>
      <w:r w:rsidR="0097011C">
        <w:rPr>
          <w:rFonts w:ascii="Zurich BT" w:hAnsi="Zurich BT"/>
          <w:sz w:val="22"/>
        </w:rPr>
        <w:t>Mukesh Singh</w:t>
      </w: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Marital Status : Married</w:t>
      </w: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>Language Known : Hindi, English</w:t>
      </w:r>
    </w:p>
    <w:p w:rsidR="00D557D4" w:rsidRDefault="00D557D4">
      <w:pPr>
        <w:jc w:val="both"/>
        <w:rPr>
          <w:rFonts w:ascii="Zurich BT" w:hAnsi="Zurich BT"/>
          <w:sz w:val="22"/>
        </w:rPr>
      </w:pPr>
      <w:r>
        <w:rPr>
          <w:rFonts w:ascii="Zurich BT" w:hAnsi="Zurich BT"/>
          <w:sz w:val="22"/>
        </w:rPr>
        <w:t xml:space="preserve">Interests : Internet surfing and listening soft music.  </w:t>
      </w: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sz w:val="22"/>
        </w:rPr>
      </w:pPr>
    </w:p>
    <w:p w:rsidR="00D557D4" w:rsidRDefault="00D557D4">
      <w:pPr>
        <w:jc w:val="both"/>
        <w:rPr>
          <w:rFonts w:ascii="Zurich BT" w:hAnsi="Zurich BT"/>
          <w:b/>
          <w:sz w:val="22"/>
        </w:rPr>
      </w:pPr>
      <w:r>
        <w:rPr>
          <w:rFonts w:ascii="Zurich BT" w:hAnsi="Zurich BT"/>
          <w:b/>
          <w:sz w:val="22"/>
        </w:rPr>
        <w:t>Place:</w:t>
      </w:r>
    </w:p>
    <w:p w:rsidR="00D557D4" w:rsidRDefault="00D557D4">
      <w:pPr>
        <w:jc w:val="both"/>
      </w:pPr>
      <w:r>
        <w:rPr>
          <w:rFonts w:ascii="Zurich BT" w:hAnsi="Zurich BT"/>
          <w:b/>
          <w:sz w:val="22"/>
        </w:rPr>
        <w:t>Date:</w:t>
      </w:r>
      <w:r>
        <w:rPr>
          <w:rFonts w:ascii="Zurich BT" w:hAnsi="Zurich BT"/>
          <w:sz w:val="22"/>
        </w:rPr>
        <w:t xml:space="preserve">                                                                                                                </w:t>
      </w:r>
      <w:r>
        <w:rPr>
          <w:rFonts w:ascii="Zurich BT" w:hAnsi="Zurich BT"/>
          <w:b/>
          <w:sz w:val="22"/>
        </w:rPr>
        <w:t xml:space="preserve"> </w:t>
      </w:r>
      <w:r w:rsidR="0097011C">
        <w:rPr>
          <w:rFonts w:ascii="Zurich BT" w:hAnsi="Zurich BT"/>
          <w:b/>
          <w:sz w:val="22"/>
        </w:rPr>
        <w:t>Mukesh Singh</w:t>
      </w:r>
    </w:p>
    <w:sectPr w:rsidR="00D557D4" w:rsidSect="00503A9F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548" w:rsidRDefault="000A2548" w:rsidP="005C1BB5">
      <w:r>
        <w:separator/>
      </w:r>
    </w:p>
  </w:endnote>
  <w:endnote w:type="continuationSeparator" w:id="1">
    <w:p w:rsidR="000A2548" w:rsidRDefault="000A2548" w:rsidP="005C1B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 BT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548" w:rsidRDefault="000A2548" w:rsidP="005C1BB5">
      <w:r>
        <w:separator/>
      </w:r>
    </w:p>
  </w:footnote>
  <w:footnote w:type="continuationSeparator" w:id="1">
    <w:p w:rsidR="000A2548" w:rsidRDefault="000A2548" w:rsidP="005C1B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7"/>
        <w:szCs w:val="17"/>
      </w:rPr>
    </w:lvl>
  </w:abstractNum>
  <w:abstractNum w:abstractNumId="4">
    <w:nsid w:val="00000005"/>
    <w:multiLevelType w:val="singleLevel"/>
    <w:tmpl w:val="00000005"/>
    <w:name w:val="WW8Num14"/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28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2143"/>
    <w:rsid w:val="00050F84"/>
    <w:rsid w:val="00052AAF"/>
    <w:rsid w:val="000A20A1"/>
    <w:rsid w:val="000A2548"/>
    <w:rsid w:val="000C7B7B"/>
    <w:rsid w:val="00120AC2"/>
    <w:rsid w:val="001248DA"/>
    <w:rsid w:val="001360B6"/>
    <w:rsid w:val="00144E4A"/>
    <w:rsid w:val="001473BE"/>
    <w:rsid w:val="00167262"/>
    <w:rsid w:val="00185DD4"/>
    <w:rsid w:val="001D2143"/>
    <w:rsid w:val="002024B0"/>
    <w:rsid w:val="00240C65"/>
    <w:rsid w:val="002856BF"/>
    <w:rsid w:val="002A3BA2"/>
    <w:rsid w:val="002E4BF4"/>
    <w:rsid w:val="003003BF"/>
    <w:rsid w:val="0032592D"/>
    <w:rsid w:val="00382E38"/>
    <w:rsid w:val="003B26A8"/>
    <w:rsid w:val="003E6C37"/>
    <w:rsid w:val="003F73ED"/>
    <w:rsid w:val="00444F16"/>
    <w:rsid w:val="0045065A"/>
    <w:rsid w:val="004646CC"/>
    <w:rsid w:val="0048330F"/>
    <w:rsid w:val="004B3CF8"/>
    <w:rsid w:val="004C4572"/>
    <w:rsid w:val="004D75CC"/>
    <w:rsid w:val="005005FC"/>
    <w:rsid w:val="00501071"/>
    <w:rsid w:val="00503A9F"/>
    <w:rsid w:val="00526BC2"/>
    <w:rsid w:val="00526F64"/>
    <w:rsid w:val="00534A94"/>
    <w:rsid w:val="00536AAD"/>
    <w:rsid w:val="00562840"/>
    <w:rsid w:val="00562FF7"/>
    <w:rsid w:val="00571BE6"/>
    <w:rsid w:val="005737D6"/>
    <w:rsid w:val="005B13EF"/>
    <w:rsid w:val="005B7B42"/>
    <w:rsid w:val="005C1BB5"/>
    <w:rsid w:val="005D08E8"/>
    <w:rsid w:val="005E2868"/>
    <w:rsid w:val="00615F55"/>
    <w:rsid w:val="00620FD4"/>
    <w:rsid w:val="00631438"/>
    <w:rsid w:val="0068739F"/>
    <w:rsid w:val="00696FFD"/>
    <w:rsid w:val="006A627A"/>
    <w:rsid w:val="00731315"/>
    <w:rsid w:val="00735EF8"/>
    <w:rsid w:val="00746573"/>
    <w:rsid w:val="007478A5"/>
    <w:rsid w:val="00765DB4"/>
    <w:rsid w:val="0078263B"/>
    <w:rsid w:val="007868BA"/>
    <w:rsid w:val="007C6DD2"/>
    <w:rsid w:val="007E2DB3"/>
    <w:rsid w:val="007E35DE"/>
    <w:rsid w:val="007E54AE"/>
    <w:rsid w:val="00824FEC"/>
    <w:rsid w:val="00827CFE"/>
    <w:rsid w:val="00840BA4"/>
    <w:rsid w:val="008446D9"/>
    <w:rsid w:val="008528EE"/>
    <w:rsid w:val="0087768C"/>
    <w:rsid w:val="008955FE"/>
    <w:rsid w:val="008C46FA"/>
    <w:rsid w:val="0090744F"/>
    <w:rsid w:val="00933876"/>
    <w:rsid w:val="0097011C"/>
    <w:rsid w:val="00971CD9"/>
    <w:rsid w:val="00984DA5"/>
    <w:rsid w:val="009861BA"/>
    <w:rsid w:val="009A5B12"/>
    <w:rsid w:val="009D603D"/>
    <w:rsid w:val="00A5651C"/>
    <w:rsid w:val="00A601AF"/>
    <w:rsid w:val="00A730D9"/>
    <w:rsid w:val="00AB12B9"/>
    <w:rsid w:val="00AF02D7"/>
    <w:rsid w:val="00B003FD"/>
    <w:rsid w:val="00B10C5C"/>
    <w:rsid w:val="00B2738C"/>
    <w:rsid w:val="00B864ED"/>
    <w:rsid w:val="00BD7CF5"/>
    <w:rsid w:val="00BE718B"/>
    <w:rsid w:val="00C214FB"/>
    <w:rsid w:val="00C27FC0"/>
    <w:rsid w:val="00C45334"/>
    <w:rsid w:val="00C4632B"/>
    <w:rsid w:val="00C60526"/>
    <w:rsid w:val="00C76AF5"/>
    <w:rsid w:val="00C92FD3"/>
    <w:rsid w:val="00CF0474"/>
    <w:rsid w:val="00CF6E55"/>
    <w:rsid w:val="00D003D0"/>
    <w:rsid w:val="00D557D4"/>
    <w:rsid w:val="00D82948"/>
    <w:rsid w:val="00D8536D"/>
    <w:rsid w:val="00DC4878"/>
    <w:rsid w:val="00DE0E3B"/>
    <w:rsid w:val="00DE6BCF"/>
    <w:rsid w:val="00E10421"/>
    <w:rsid w:val="00E51EF9"/>
    <w:rsid w:val="00EB6F7A"/>
    <w:rsid w:val="00ED535C"/>
    <w:rsid w:val="00F4396E"/>
    <w:rsid w:val="00F51E38"/>
    <w:rsid w:val="00F643DA"/>
    <w:rsid w:val="00F71CA2"/>
    <w:rsid w:val="00F75BB3"/>
    <w:rsid w:val="00FA4D88"/>
    <w:rsid w:val="00FC43D5"/>
    <w:rsid w:val="00FF2264"/>
    <w:rsid w:val="00FF330A"/>
    <w:rsid w:val="00FF5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A9F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503A9F"/>
    <w:pPr>
      <w:keepNext/>
      <w:widowControl w:val="0"/>
      <w:tabs>
        <w:tab w:val="num" w:pos="432"/>
        <w:tab w:val="left" w:pos="4080"/>
        <w:tab w:val="left" w:pos="444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</w:tabs>
      <w:autoSpaceDE w:val="0"/>
      <w:ind w:left="4440" w:hanging="4440"/>
      <w:jc w:val="both"/>
      <w:outlineLvl w:val="0"/>
    </w:pPr>
    <w:rPr>
      <w:rFonts w:ascii="Verdana" w:hAnsi="Verdana"/>
      <w:b/>
      <w:bCs/>
    </w:rPr>
  </w:style>
  <w:style w:type="paragraph" w:styleId="Heading2">
    <w:name w:val="heading 2"/>
    <w:basedOn w:val="Normal"/>
    <w:next w:val="Normal"/>
    <w:qFormat/>
    <w:rsid w:val="00503A9F"/>
    <w:pPr>
      <w:keepNext/>
      <w:pBdr>
        <w:bottom w:val="single" w:sz="20" w:space="1" w:color="000000"/>
      </w:pBdr>
      <w:tabs>
        <w:tab w:val="num" w:pos="576"/>
      </w:tabs>
      <w:ind w:left="576" w:hanging="576"/>
      <w:jc w:val="center"/>
      <w:outlineLvl w:val="1"/>
    </w:pPr>
    <w:rPr>
      <w:rFonts w:ascii="Zurich BT" w:hAnsi="Zurich BT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03A9F"/>
    <w:rPr>
      <w:rFonts w:ascii="Wingdings" w:hAnsi="Wingdings"/>
    </w:rPr>
  </w:style>
  <w:style w:type="character" w:customStyle="1" w:styleId="WW8Num1z1">
    <w:name w:val="WW8Num1z1"/>
    <w:rsid w:val="00503A9F"/>
    <w:rPr>
      <w:b w:val="0"/>
      <w:bCs/>
    </w:rPr>
  </w:style>
  <w:style w:type="character" w:customStyle="1" w:styleId="WW8Num1z3">
    <w:name w:val="WW8Num1z3"/>
    <w:rsid w:val="00503A9F"/>
    <w:rPr>
      <w:rFonts w:ascii="Symbol" w:hAnsi="Symbol"/>
    </w:rPr>
  </w:style>
  <w:style w:type="character" w:customStyle="1" w:styleId="WW8Num1z4">
    <w:name w:val="WW8Num1z4"/>
    <w:rsid w:val="00503A9F"/>
    <w:rPr>
      <w:rFonts w:ascii="Courier New" w:hAnsi="Courier New"/>
    </w:rPr>
  </w:style>
  <w:style w:type="character" w:customStyle="1" w:styleId="WW8Num2z0">
    <w:name w:val="WW8Num2z0"/>
    <w:rsid w:val="00503A9F"/>
    <w:rPr>
      <w:rFonts w:ascii="Wingdings" w:hAnsi="Wingdings"/>
    </w:rPr>
  </w:style>
  <w:style w:type="character" w:customStyle="1" w:styleId="WW8Num2z1">
    <w:name w:val="WW8Num2z1"/>
    <w:rsid w:val="00503A9F"/>
    <w:rPr>
      <w:rFonts w:ascii="Times New Roman" w:eastAsia="Times New Roman" w:hAnsi="Times New Roman" w:cs="Times New Roman"/>
    </w:rPr>
  </w:style>
  <w:style w:type="character" w:customStyle="1" w:styleId="WW8Num2z3">
    <w:name w:val="WW8Num2z3"/>
    <w:rsid w:val="00503A9F"/>
    <w:rPr>
      <w:rFonts w:ascii="Symbol" w:hAnsi="Symbol"/>
    </w:rPr>
  </w:style>
  <w:style w:type="character" w:customStyle="1" w:styleId="WW8Num2z4">
    <w:name w:val="WW8Num2z4"/>
    <w:rsid w:val="00503A9F"/>
    <w:rPr>
      <w:rFonts w:ascii="Courier New" w:hAnsi="Courier New" w:cs="Courier New"/>
    </w:rPr>
  </w:style>
  <w:style w:type="character" w:customStyle="1" w:styleId="WW8Num3z0">
    <w:name w:val="WW8Num3z0"/>
    <w:rsid w:val="00503A9F"/>
    <w:rPr>
      <w:rFonts w:ascii="Wingdings" w:hAnsi="Wingdings"/>
    </w:rPr>
  </w:style>
  <w:style w:type="character" w:customStyle="1" w:styleId="WW8Num3z1">
    <w:name w:val="WW8Num3z1"/>
    <w:rsid w:val="00503A9F"/>
    <w:rPr>
      <w:rFonts w:ascii="Courier New" w:hAnsi="Courier New" w:cs="Courier New"/>
    </w:rPr>
  </w:style>
  <w:style w:type="character" w:customStyle="1" w:styleId="WW8Num3z3">
    <w:name w:val="WW8Num3z3"/>
    <w:rsid w:val="00503A9F"/>
    <w:rPr>
      <w:rFonts w:ascii="Symbol" w:hAnsi="Symbol"/>
    </w:rPr>
  </w:style>
  <w:style w:type="character" w:customStyle="1" w:styleId="WW8Num4z0">
    <w:name w:val="WW8Num4z0"/>
    <w:rsid w:val="00503A9F"/>
    <w:rPr>
      <w:rFonts w:ascii="Wingdings" w:hAnsi="Wingdings"/>
    </w:rPr>
  </w:style>
  <w:style w:type="character" w:customStyle="1" w:styleId="WW8Num4z1">
    <w:name w:val="WW8Num4z1"/>
    <w:rsid w:val="00503A9F"/>
    <w:rPr>
      <w:rFonts w:ascii="Courier New" w:hAnsi="Courier New" w:cs="Courier New"/>
    </w:rPr>
  </w:style>
  <w:style w:type="character" w:customStyle="1" w:styleId="WW8Num4z3">
    <w:name w:val="WW8Num4z3"/>
    <w:rsid w:val="00503A9F"/>
    <w:rPr>
      <w:rFonts w:ascii="Symbol" w:hAnsi="Symbol"/>
    </w:rPr>
  </w:style>
  <w:style w:type="character" w:customStyle="1" w:styleId="WW8Num5z0">
    <w:name w:val="WW8Num5z0"/>
    <w:rsid w:val="00503A9F"/>
    <w:rPr>
      <w:rFonts w:ascii="Wingdings" w:hAnsi="Wingdings"/>
    </w:rPr>
  </w:style>
  <w:style w:type="character" w:customStyle="1" w:styleId="WW8Num5z1">
    <w:name w:val="WW8Num5z1"/>
    <w:rsid w:val="00503A9F"/>
    <w:rPr>
      <w:rFonts w:ascii="Courier New" w:hAnsi="Courier New" w:cs="Courier New"/>
    </w:rPr>
  </w:style>
  <w:style w:type="character" w:customStyle="1" w:styleId="WW8Num5z3">
    <w:name w:val="WW8Num5z3"/>
    <w:rsid w:val="00503A9F"/>
    <w:rPr>
      <w:rFonts w:ascii="Symbol" w:hAnsi="Symbol"/>
    </w:rPr>
  </w:style>
  <w:style w:type="character" w:customStyle="1" w:styleId="WW8Num6z0">
    <w:name w:val="WW8Num6z0"/>
    <w:rsid w:val="00503A9F"/>
    <w:rPr>
      <w:rFonts w:ascii="Wingdings" w:hAnsi="Wingdings"/>
    </w:rPr>
  </w:style>
  <w:style w:type="character" w:customStyle="1" w:styleId="WW8Num6z1">
    <w:name w:val="WW8Num6z1"/>
    <w:rsid w:val="00503A9F"/>
    <w:rPr>
      <w:rFonts w:ascii="Courier New" w:hAnsi="Courier New" w:cs="Courier New"/>
    </w:rPr>
  </w:style>
  <w:style w:type="character" w:customStyle="1" w:styleId="WW8Num6z3">
    <w:name w:val="WW8Num6z3"/>
    <w:rsid w:val="00503A9F"/>
    <w:rPr>
      <w:rFonts w:ascii="Symbol" w:hAnsi="Symbol"/>
    </w:rPr>
  </w:style>
  <w:style w:type="character" w:customStyle="1" w:styleId="WW8Num7z0">
    <w:name w:val="WW8Num7z0"/>
    <w:rsid w:val="00503A9F"/>
    <w:rPr>
      <w:rFonts w:ascii="Wingdings" w:hAnsi="Wingdings"/>
    </w:rPr>
  </w:style>
  <w:style w:type="character" w:customStyle="1" w:styleId="WW8Num7z1">
    <w:name w:val="WW8Num7z1"/>
    <w:rsid w:val="00503A9F"/>
    <w:rPr>
      <w:rFonts w:ascii="Courier New" w:hAnsi="Courier New" w:cs="Courier New"/>
    </w:rPr>
  </w:style>
  <w:style w:type="character" w:customStyle="1" w:styleId="WW8Num7z3">
    <w:name w:val="WW8Num7z3"/>
    <w:rsid w:val="00503A9F"/>
    <w:rPr>
      <w:rFonts w:ascii="Symbol" w:hAnsi="Symbol"/>
    </w:rPr>
  </w:style>
  <w:style w:type="character" w:customStyle="1" w:styleId="WW8Num8z0">
    <w:name w:val="WW8Num8z0"/>
    <w:rsid w:val="00503A9F"/>
    <w:rPr>
      <w:rFonts w:ascii="Wingdings" w:hAnsi="Wingdings"/>
    </w:rPr>
  </w:style>
  <w:style w:type="character" w:customStyle="1" w:styleId="WW8Num8z1">
    <w:name w:val="WW8Num8z1"/>
    <w:rsid w:val="00503A9F"/>
    <w:rPr>
      <w:rFonts w:ascii="Courier New" w:hAnsi="Courier New" w:cs="Courier New"/>
    </w:rPr>
  </w:style>
  <w:style w:type="character" w:customStyle="1" w:styleId="WW8Num8z3">
    <w:name w:val="WW8Num8z3"/>
    <w:rsid w:val="00503A9F"/>
    <w:rPr>
      <w:rFonts w:ascii="Symbol" w:hAnsi="Symbol"/>
    </w:rPr>
  </w:style>
  <w:style w:type="character" w:customStyle="1" w:styleId="WW8Num9z0">
    <w:name w:val="WW8Num9z0"/>
    <w:rsid w:val="00503A9F"/>
    <w:rPr>
      <w:rFonts w:ascii="Wingdings" w:hAnsi="Wingdings"/>
    </w:rPr>
  </w:style>
  <w:style w:type="character" w:customStyle="1" w:styleId="WW8Num9z3">
    <w:name w:val="WW8Num9z3"/>
    <w:rsid w:val="00503A9F"/>
    <w:rPr>
      <w:rFonts w:ascii="Symbol" w:hAnsi="Symbol"/>
    </w:rPr>
  </w:style>
  <w:style w:type="character" w:customStyle="1" w:styleId="WW8Num9z4">
    <w:name w:val="WW8Num9z4"/>
    <w:rsid w:val="00503A9F"/>
    <w:rPr>
      <w:rFonts w:ascii="Courier New" w:hAnsi="Courier New" w:cs="Courier New"/>
    </w:rPr>
  </w:style>
  <w:style w:type="character" w:customStyle="1" w:styleId="WW8Num10z0">
    <w:name w:val="WW8Num10z0"/>
    <w:rsid w:val="00503A9F"/>
    <w:rPr>
      <w:rFonts w:ascii="Wingdings" w:hAnsi="Wingdings"/>
      <w:color w:val="000000"/>
      <w:sz w:val="17"/>
      <w:szCs w:val="17"/>
    </w:rPr>
  </w:style>
  <w:style w:type="character" w:customStyle="1" w:styleId="WW8Num10z1">
    <w:name w:val="WW8Num10z1"/>
    <w:rsid w:val="00503A9F"/>
    <w:rPr>
      <w:rFonts w:ascii="Courier New" w:hAnsi="Courier New" w:cs="Courier New"/>
    </w:rPr>
  </w:style>
  <w:style w:type="character" w:customStyle="1" w:styleId="WW8Num10z2">
    <w:name w:val="WW8Num10z2"/>
    <w:rsid w:val="00503A9F"/>
    <w:rPr>
      <w:rFonts w:ascii="Wingdings" w:hAnsi="Wingdings"/>
    </w:rPr>
  </w:style>
  <w:style w:type="character" w:customStyle="1" w:styleId="WW8Num10z3">
    <w:name w:val="WW8Num10z3"/>
    <w:rsid w:val="00503A9F"/>
    <w:rPr>
      <w:rFonts w:ascii="Symbol" w:hAnsi="Symbol"/>
    </w:rPr>
  </w:style>
  <w:style w:type="character" w:customStyle="1" w:styleId="WW8Num11z0">
    <w:name w:val="WW8Num11z0"/>
    <w:rsid w:val="00503A9F"/>
    <w:rPr>
      <w:rFonts w:ascii="Wingdings" w:hAnsi="Wingdings"/>
    </w:rPr>
  </w:style>
  <w:style w:type="character" w:customStyle="1" w:styleId="WW8Num11z1">
    <w:name w:val="WW8Num11z1"/>
    <w:rsid w:val="00503A9F"/>
    <w:rPr>
      <w:rFonts w:ascii="Courier New" w:hAnsi="Courier New" w:cs="Courier New"/>
    </w:rPr>
  </w:style>
  <w:style w:type="character" w:customStyle="1" w:styleId="WW8Num11z3">
    <w:name w:val="WW8Num11z3"/>
    <w:rsid w:val="00503A9F"/>
    <w:rPr>
      <w:rFonts w:ascii="Symbol" w:hAnsi="Symbol"/>
    </w:rPr>
  </w:style>
  <w:style w:type="character" w:customStyle="1" w:styleId="WW8Num12z0">
    <w:name w:val="WW8Num12z0"/>
    <w:rsid w:val="00503A9F"/>
    <w:rPr>
      <w:rFonts w:ascii="Wingdings" w:eastAsia="Times New Roman" w:hAnsi="Wingdings" w:cs="Times New Roman"/>
      <w:color w:val="auto"/>
    </w:rPr>
  </w:style>
  <w:style w:type="character" w:customStyle="1" w:styleId="WW8Num12z1">
    <w:name w:val="WW8Num12z1"/>
    <w:rsid w:val="00503A9F"/>
    <w:rPr>
      <w:rFonts w:ascii="Courier New" w:hAnsi="Courier New" w:cs="Courier New"/>
    </w:rPr>
  </w:style>
  <w:style w:type="character" w:customStyle="1" w:styleId="WW8Num12z2">
    <w:name w:val="WW8Num12z2"/>
    <w:rsid w:val="00503A9F"/>
    <w:rPr>
      <w:rFonts w:ascii="Wingdings" w:hAnsi="Wingdings"/>
    </w:rPr>
  </w:style>
  <w:style w:type="character" w:customStyle="1" w:styleId="WW8Num12z3">
    <w:name w:val="WW8Num12z3"/>
    <w:rsid w:val="00503A9F"/>
    <w:rPr>
      <w:rFonts w:ascii="Symbol" w:hAnsi="Symbol"/>
    </w:rPr>
  </w:style>
  <w:style w:type="character" w:customStyle="1" w:styleId="WW8Num13z0">
    <w:name w:val="WW8Num13z0"/>
    <w:rsid w:val="00503A9F"/>
    <w:rPr>
      <w:rFonts w:ascii="Wingdings" w:hAnsi="Wingdings"/>
    </w:rPr>
  </w:style>
  <w:style w:type="character" w:customStyle="1" w:styleId="WW8Num13z1">
    <w:name w:val="WW8Num13z1"/>
    <w:rsid w:val="00503A9F"/>
    <w:rPr>
      <w:rFonts w:ascii="Courier New" w:hAnsi="Courier New" w:cs="Courier New"/>
    </w:rPr>
  </w:style>
  <w:style w:type="character" w:customStyle="1" w:styleId="WW8Num13z3">
    <w:name w:val="WW8Num13z3"/>
    <w:rsid w:val="00503A9F"/>
    <w:rPr>
      <w:rFonts w:ascii="Symbol" w:hAnsi="Symbol"/>
    </w:rPr>
  </w:style>
  <w:style w:type="character" w:customStyle="1" w:styleId="WW8Num14z0">
    <w:name w:val="WW8Num14z0"/>
    <w:rsid w:val="00503A9F"/>
    <w:rPr>
      <w:rFonts w:ascii="Wingdings" w:hAnsi="Wingdings"/>
    </w:rPr>
  </w:style>
  <w:style w:type="character" w:customStyle="1" w:styleId="WW8Num14z1">
    <w:name w:val="WW8Num14z1"/>
    <w:rsid w:val="00503A9F"/>
    <w:rPr>
      <w:rFonts w:ascii="Courier New" w:hAnsi="Courier New" w:cs="Courier New"/>
    </w:rPr>
  </w:style>
  <w:style w:type="character" w:customStyle="1" w:styleId="WW8Num14z3">
    <w:name w:val="WW8Num14z3"/>
    <w:rsid w:val="00503A9F"/>
    <w:rPr>
      <w:rFonts w:ascii="Symbol" w:hAnsi="Symbol"/>
    </w:rPr>
  </w:style>
  <w:style w:type="character" w:customStyle="1" w:styleId="WW8Num15z0">
    <w:name w:val="WW8Num15z0"/>
    <w:rsid w:val="00503A9F"/>
    <w:rPr>
      <w:rFonts w:ascii="Wingdings" w:hAnsi="Wingdings"/>
    </w:rPr>
  </w:style>
  <w:style w:type="character" w:customStyle="1" w:styleId="WW8Num15z1">
    <w:name w:val="WW8Num15z1"/>
    <w:rsid w:val="00503A9F"/>
    <w:rPr>
      <w:rFonts w:ascii="Courier New" w:hAnsi="Courier New" w:cs="Courier New"/>
    </w:rPr>
  </w:style>
  <w:style w:type="character" w:customStyle="1" w:styleId="WW8Num15z3">
    <w:name w:val="WW8Num15z3"/>
    <w:rsid w:val="00503A9F"/>
    <w:rPr>
      <w:rFonts w:ascii="Symbol" w:hAnsi="Symbol"/>
    </w:rPr>
  </w:style>
  <w:style w:type="character" w:styleId="Hyperlink">
    <w:name w:val="Hyperlink"/>
    <w:basedOn w:val="DefaultParagraphFont"/>
    <w:rsid w:val="00503A9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03A9F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503A9F"/>
    <w:pPr>
      <w:spacing w:after="120"/>
    </w:pPr>
  </w:style>
  <w:style w:type="paragraph" w:styleId="List">
    <w:name w:val="List"/>
    <w:basedOn w:val="BodyText"/>
    <w:rsid w:val="00503A9F"/>
    <w:rPr>
      <w:rFonts w:cs="Tahoma"/>
    </w:rPr>
  </w:style>
  <w:style w:type="paragraph" w:styleId="Caption">
    <w:name w:val="caption"/>
    <w:basedOn w:val="Normal"/>
    <w:qFormat/>
    <w:rsid w:val="00503A9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03A9F"/>
    <w:pPr>
      <w:suppressLineNumbers/>
    </w:pPr>
    <w:rPr>
      <w:rFonts w:cs="Tahoma"/>
    </w:rPr>
  </w:style>
  <w:style w:type="paragraph" w:styleId="BodyTextIndent">
    <w:name w:val="Body Text Indent"/>
    <w:basedOn w:val="Normal"/>
    <w:rsid w:val="00503A9F"/>
    <w:pPr>
      <w:widowControl w:val="0"/>
      <w:tabs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autoSpaceDE w:val="0"/>
      <w:ind w:left="3240" w:hanging="3240"/>
      <w:jc w:val="both"/>
    </w:pPr>
    <w:rPr>
      <w:rFonts w:ascii="Verdana" w:hAnsi="Verdana"/>
    </w:rPr>
  </w:style>
  <w:style w:type="paragraph" w:customStyle="1" w:styleId="Char">
    <w:name w:val="Char"/>
    <w:basedOn w:val="Normal"/>
    <w:rsid w:val="00503A9F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Framecontents">
    <w:name w:val="Frame contents"/>
    <w:basedOn w:val="BodyText"/>
    <w:rsid w:val="00503A9F"/>
  </w:style>
  <w:style w:type="paragraph" w:customStyle="1" w:styleId="TableContents">
    <w:name w:val="Table Contents"/>
    <w:basedOn w:val="Normal"/>
    <w:rsid w:val="00503A9F"/>
    <w:pPr>
      <w:suppressLineNumbers/>
    </w:pPr>
  </w:style>
  <w:style w:type="paragraph" w:customStyle="1" w:styleId="TableHeading">
    <w:name w:val="Table Heading"/>
    <w:basedOn w:val="TableContents"/>
    <w:rsid w:val="00503A9F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C1B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BB5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C1B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BB5"/>
    <w:rPr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js.org" TargetMode="External"/><Relationship Id="rId13" Type="http://schemas.openxmlformats.org/officeDocument/2006/relationships/hyperlink" Target="http://www.perfectsmiles.in" TargetMode="External"/><Relationship Id="rId18" Type="http://schemas.openxmlformats.org/officeDocument/2006/relationships/hyperlink" Target="http://www.punchwise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ktedosti.i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flemingo-intl.com" TargetMode="External"/><Relationship Id="rId17" Type="http://schemas.openxmlformats.org/officeDocument/2006/relationships/hyperlink" Target="http://www.taramajean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kehealthbuddies.com" TargetMode="External"/><Relationship Id="rId20" Type="http://schemas.openxmlformats.org/officeDocument/2006/relationships/hyperlink" Target="http://www.ilingualbrace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ck2college.i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funduzz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jepc.org" TargetMode="External"/><Relationship Id="rId19" Type="http://schemas.openxmlformats.org/officeDocument/2006/relationships/hyperlink" Target="http://www.pragatisoftwa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ijs-signature.org" TargetMode="External"/><Relationship Id="rId14" Type="http://schemas.openxmlformats.org/officeDocument/2006/relationships/hyperlink" Target="http://www.oksgroup.com" TargetMode="External"/><Relationship Id="rId22" Type="http://schemas.openxmlformats.org/officeDocument/2006/relationships/hyperlink" Target="http://www.sualalyad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AC6E-6C3C-42BC-B5DB-94533851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RAVINDRA R</vt:lpstr>
    </vt:vector>
  </TitlesOfParts>
  <Company/>
  <LinksUpToDate>false</LinksUpToDate>
  <CharactersWithSpaces>6827</CharactersWithSpaces>
  <SharedDoc>false</SharedDoc>
  <HLinks>
    <vt:vector size="84" baseType="variant">
      <vt:variant>
        <vt:i4>3801133</vt:i4>
      </vt:variant>
      <vt:variant>
        <vt:i4>39</vt:i4>
      </vt:variant>
      <vt:variant>
        <vt:i4>0</vt:i4>
      </vt:variant>
      <vt:variant>
        <vt:i4>5</vt:i4>
      </vt:variant>
      <vt:variant>
        <vt:lpwstr>http://www.dms.ragmetgroup.com/</vt:lpwstr>
      </vt:variant>
      <vt:variant>
        <vt:lpwstr/>
      </vt:variant>
      <vt:variant>
        <vt:i4>4784204</vt:i4>
      </vt:variant>
      <vt:variant>
        <vt:i4>36</vt:i4>
      </vt:variant>
      <vt:variant>
        <vt:i4>0</vt:i4>
      </vt:variant>
      <vt:variant>
        <vt:i4>5</vt:i4>
      </vt:variant>
      <vt:variant>
        <vt:lpwstr>http://www.balajimaniks.com/</vt:lpwstr>
      </vt:variant>
      <vt:variant>
        <vt:lpwstr/>
      </vt:variant>
      <vt:variant>
        <vt:i4>7012453</vt:i4>
      </vt:variant>
      <vt:variant>
        <vt:i4>33</vt:i4>
      </vt:variant>
      <vt:variant>
        <vt:i4>0</vt:i4>
      </vt:variant>
      <vt:variant>
        <vt:i4>5</vt:i4>
      </vt:variant>
      <vt:variant>
        <vt:lpwstr>http://www.easycms.in/</vt:lpwstr>
      </vt:variant>
      <vt:variant>
        <vt:lpwstr/>
      </vt:variant>
      <vt:variant>
        <vt:i4>196613</vt:i4>
      </vt:variant>
      <vt:variant>
        <vt:i4>30</vt:i4>
      </vt:variant>
      <vt:variant>
        <vt:i4>0</vt:i4>
      </vt:variant>
      <vt:variant>
        <vt:i4>5</vt:i4>
      </vt:variant>
      <vt:variant>
        <vt:lpwstr>http://www.dktedosti.in/</vt:lpwstr>
      </vt:variant>
      <vt:variant>
        <vt:lpwstr/>
      </vt:variant>
      <vt:variant>
        <vt:i4>3539067</vt:i4>
      </vt:variant>
      <vt:variant>
        <vt:i4>27</vt:i4>
      </vt:variant>
      <vt:variant>
        <vt:i4>0</vt:i4>
      </vt:variant>
      <vt:variant>
        <vt:i4>5</vt:i4>
      </vt:variant>
      <vt:variant>
        <vt:lpwstr>http://www.taramajeans.com/</vt:lpwstr>
      </vt:variant>
      <vt:variant>
        <vt:lpwstr/>
      </vt:variant>
      <vt:variant>
        <vt:i4>4325376</vt:i4>
      </vt:variant>
      <vt:variant>
        <vt:i4>24</vt:i4>
      </vt:variant>
      <vt:variant>
        <vt:i4>0</vt:i4>
      </vt:variant>
      <vt:variant>
        <vt:i4>5</vt:i4>
      </vt:variant>
      <vt:variant>
        <vt:lpwstr>http://www.makehealthbuddies.com/</vt:lpwstr>
      </vt:variant>
      <vt:variant>
        <vt:lpwstr/>
      </vt:variant>
      <vt:variant>
        <vt:i4>2228346</vt:i4>
      </vt:variant>
      <vt:variant>
        <vt:i4>21</vt:i4>
      </vt:variant>
      <vt:variant>
        <vt:i4>0</vt:i4>
      </vt:variant>
      <vt:variant>
        <vt:i4>5</vt:i4>
      </vt:variant>
      <vt:variant>
        <vt:lpwstr>http://www.funduzz.com/</vt:lpwstr>
      </vt:variant>
      <vt:variant>
        <vt:lpwstr/>
      </vt:variant>
      <vt:variant>
        <vt:i4>6160461</vt:i4>
      </vt:variant>
      <vt:variant>
        <vt:i4>18</vt:i4>
      </vt:variant>
      <vt:variant>
        <vt:i4>0</vt:i4>
      </vt:variant>
      <vt:variant>
        <vt:i4>5</vt:i4>
      </vt:variant>
      <vt:variant>
        <vt:lpwstr>http://www.oksgroup.com/</vt:lpwstr>
      </vt:variant>
      <vt:variant>
        <vt:lpwstr/>
      </vt:variant>
      <vt:variant>
        <vt:i4>786447</vt:i4>
      </vt:variant>
      <vt:variant>
        <vt:i4>15</vt:i4>
      </vt:variant>
      <vt:variant>
        <vt:i4>0</vt:i4>
      </vt:variant>
      <vt:variant>
        <vt:i4>5</vt:i4>
      </vt:variant>
      <vt:variant>
        <vt:lpwstr>http://www.perfectsmiles.in/</vt:lpwstr>
      </vt:variant>
      <vt:variant>
        <vt:lpwstr/>
      </vt:variant>
      <vt:variant>
        <vt:i4>458764</vt:i4>
      </vt:variant>
      <vt:variant>
        <vt:i4>12</vt:i4>
      </vt:variant>
      <vt:variant>
        <vt:i4>0</vt:i4>
      </vt:variant>
      <vt:variant>
        <vt:i4>5</vt:i4>
      </vt:variant>
      <vt:variant>
        <vt:lpwstr>http://www.flemingo-intl.com/</vt:lpwstr>
      </vt:variant>
      <vt:variant>
        <vt:lpwstr/>
      </vt:variant>
      <vt:variant>
        <vt:i4>3932220</vt:i4>
      </vt:variant>
      <vt:variant>
        <vt:i4>9</vt:i4>
      </vt:variant>
      <vt:variant>
        <vt:i4>0</vt:i4>
      </vt:variant>
      <vt:variant>
        <vt:i4>5</vt:i4>
      </vt:variant>
      <vt:variant>
        <vt:lpwstr>http://www.back2college.in/</vt:lpwstr>
      </vt:variant>
      <vt:variant>
        <vt:lpwstr/>
      </vt:variant>
      <vt:variant>
        <vt:i4>4325398</vt:i4>
      </vt:variant>
      <vt:variant>
        <vt:i4>6</vt:i4>
      </vt:variant>
      <vt:variant>
        <vt:i4>0</vt:i4>
      </vt:variant>
      <vt:variant>
        <vt:i4>5</vt:i4>
      </vt:variant>
      <vt:variant>
        <vt:lpwstr>http://www.gjepc.org/</vt:lpwstr>
      </vt:variant>
      <vt:variant>
        <vt:lpwstr/>
      </vt:variant>
      <vt:variant>
        <vt:i4>7798823</vt:i4>
      </vt:variant>
      <vt:variant>
        <vt:i4>3</vt:i4>
      </vt:variant>
      <vt:variant>
        <vt:i4>0</vt:i4>
      </vt:variant>
      <vt:variant>
        <vt:i4>5</vt:i4>
      </vt:variant>
      <vt:variant>
        <vt:lpwstr>http://www.iijs-signature.org/</vt:lpwstr>
      </vt:variant>
      <vt:variant>
        <vt:lpwstr/>
      </vt:variant>
      <vt:variant>
        <vt:i4>5963842</vt:i4>
      </vt:variant>
      <vt:variant>
        <vt:i4>0</vt:i4>
      </vt:variant>
      <vt:variant>
        <vt:i4>0</vt:i4>
      </vt:variant>
      <vt:variant>
        <vt:i4>5</vt:i4>
      </vt:variant>
      <vt:variant>
        <vt:lpwstr>http://www.iijs.org/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RAVINDRA R</dc:title>
  <dc:subject/>
  <dc:creator>iepl</dc:creator>
  <cp:keywords/>
  <cp:lastModifiedBy>mukesh</cp:lastModifiedBy>
  <cp:revision>14</cp:revision>
  <cp:lastPrinted>1601-01-01T00:00:00Z</cp:lastPrinted>
  <dcterms:created xsi:type="dcterms:W3CDTF">2014-03-06T17:19:00Z</dcterms:created>
  <dcterms:modified xsi:type="dcterms:W3CDTF">2014-03-06T17:26:00Z</dcterms:modified>
</cp:coreProperties>
</file>